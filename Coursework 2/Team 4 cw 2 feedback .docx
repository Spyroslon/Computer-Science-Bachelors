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CADB" w14:textId="5BBB657B" w:rsidR="0040696A" w:rsidRDefault="0040696A" w:rsidP="0040696A">
      <w:pPr>
        <w:pStyle w:val="Title"/>
        <w:spacing w:line="360" w:lineRule="auto"/>
        <w:rPr>
          <w:sz w:val="22"/>
          <w:szCs w:val="22"/>
        </w:rPr>
      </w:pPr>
      <w:r>
        <w:rPr>
          <w:sz w:val="22"/>
          <w:szCs w:val="22"/>
        </w:rPr>
        <w:t xml:space="preserve">Developing Quality Software </w:t>
      </w:r>
    </w:p>
    <w:p w14:paraId="6CF3247B" w14:textId="77777777" w:rsidR="0040696A" w:rsidRDefault="0040696A" w:rsidP="0040696A">
      <w:pPr>
        <w:pStyle w:val="Title"/>
        <w:spacing w:line="360" w:lineRule="auto"/>
        <w:rPr>
          <w:sz w:val="22"/>
          <w:szCs w:val="22"/>
        </w:rPr>
      </w:pPr>
      <w:r>
        <w:rPr>
          <w:sz w:val="22"/>
          <w:szCs w:val="22"/>
        </w:rPr>
        <w:t>Coursework 2 Design &amp; Project Management</w:t>
      </w:r>
    </w:p>
    <w:p w14:paraId="46CB7AAE" w14:textId="77777777" w:rsidR="00667225" w:rsidRPr="00C0118D" w:rsidRDefault="00667225" w:rsidP="0040696A">
      <w:pPr>
        <w:pStyle w:val="Title"/>
        <w:spacing w:line="360" w:lineRule="auto"/>
        <w:rPr>
          <w:sz w:val="22"/>
          <w:szCs w:val="22"/>
        </w:rPr>
      </w:pPr>
    </w:p>
    <w:p w14:paraId="072E4E57" w14:textId="2003C644" w:rsidR="0040696A" w:rsidRPr="00C0118D" w:rsidRDefault="0040696A" w:rsidP="0040696A">
      <w:pPr>
        <w:pStyle w:val="Title"/>
        <w:spacing w:line="360" w:lineRule="auto"/>
        <w:rPr>
          <w:b w:val="0"/>
          <w:sz w:val="22"/>
          <w:szCs w:val="22"/>
          <w:u w:val="single"/>
        </w:rPr>
      </w:pPr>
      <w:r>
        <w:rPr>
          <w:sz w:val="22"/>
          <w:szCs w:val="22"/>
        </w:rPr>
        <w:t>TEAM</w:t>
      </w:r>
      <w:r w:rsidRPr="00C0118D">
        <w:rPr>
          <w:sz w:val="22"/>
          <w:szCs w:val="22"/>
        </w:rPr>
        <w:t>:</w:t>
      </w:r>
      <w:r w:rsidRPr="00C0118D">
        <w:rPr>
          <w:b w:val="0"/>
          <w:sz w:val="22"/>
          <w:szCs w:val="22"/>
          <w:u w:val="single"/>
        </w:rPr>
        <w:tab/>
      </w:r>
      <w:r w:rsidRPr="00C0118D">
        <w:rPr>
          <w:b w:val="0"/>
          <w:sz w:val="22"/>
          <w:szCs w:val="22"/>
          <w:u w:val="single"/>
        </w:rPr>
        <w:tab/>
      </w:r>
      <w:r w:rsidR="00F57233">
        <w:rPr>
          <w:b w:val="0"/>
          <w:sz w:val="22"/>
          <w:szCs w:val="22"/>
          <w:u w:val="single"/>
        </w:rPr>
        <w:t>4 (6 team members)</w:t>
      </w:r>
      <w:r w:rsidRPr="00C0118D">
        <w:rPr>
          <w:b w:val="0"/>
          <w:sz w:val="22"/>
          <w:szCs w:val="22"/>
          <w:u w:val="single"/>
        </w:rPr>
        <w:tab/>
        <w:t xml:space="preserve">         </w:t>
      </w:r>
      <w:r w:rsidRPr="00C0118D">
        <w:rPr>
          <w:b w:val="0"/>
          <w:sz w:val="22"/>
          <w:szCs w:val="22"/>
        </w:rPr>
        <w:t xml:space="preserve">   </w:t>
      </w:r>
      <w:r w:rsidRPr="00C0118D">
        <w:rPr>
          <w:sz w:val="22"/>
          <w:szCs w:val="22"/>
        </w:rPr>
        <w:t>Mark</w:t>
      </w:r>
      <w:r w:rsidRPr="00C0118D">
        <w:rPr>
          <w:sz w:val="22"/>
          <w:szCs w:val="22"/>
        </w:rPr>
        <w:tab/>
      </w:r>
      <w:r w:rsidR="0062228D">
        <w:rPr>
          <w:sz w:val="22"/>
          <w:szCs w:val="22"/>
        </w:rPr>
        <w:t>74.5</w:t>
      </w:r>
      <w:bookmarkStart w:id="0" w:name="_GoBack"/>
      <w:bookmarkEnd w:id="0"/>
      <w:r w:rsidRPr="00C0118D">
        <w:rPr>
          <w:b w:val="0"/>
          <w:sz w:val="22"/>
          <w:szCs w:val="22"/>
          <w:u w:val="single"/>
        </w:rPr>
        <w:tab/>
      </w:r>
    </w:p>
    <w:p w14:paraId="16800D04" w14:textId="77777777" w:rsidR="0040696A" w:rsidRDefault="0040696A" w:rsidP="0040696A">
      <w:pPr>
        <w:pStyle w:val="Subtitle"/>
      </w:pPr>
    </w:p>
    <w:p w14:paraId="498008C7" w14:textId="77777777" w:rsidR="00A33DDC" w:rsidRDefault="00A33DDC" w:rsidP="00A33DDC">
      <w:pPr>
        <w:rPr>
          <w:rFonts w:ascii="Arial" w:eastAsia="Arial" w:hAnsi="Arial" w:cs="Arial"/>
          <w:b/>
          <w:sz w:val="24"/>
          <w:szCs w:val="24"/>
        </w:rPr>
      </w:pPr>
      <w:r w:rsidRPr="00A33DDC">
        <w:rPr>
          <w:rFonts w:ascii="Arial" w:eastAsia="Arial" w:hAnsi="Arial" w:cs="Arial"/>
          <w:b/>
          <w:sz w:val="24"/>
          <w:szCs w:val="24"/>
        </w:rPr>
        <w:t>Task 1 Detailed Use Case description</w:t>
      </w:r>
    </w:p>
    <w:p w14:paraId="40AECE9C" w14:textId="0851A3A1" w:rsidR="008771AE" w:rsidRDefault="004C5C68" w:rsidP="008771AE">
      <w:pPr>
        <w:jc w:val="right"/>
        <w:rPr>
          <w:rFonts w:ascii="Arial" w:eastAsia="Arial" w:hAnsi="Arial" w:cs="Arial"/>
          <w:b/>
          <w:sz w:val="24"/>
          <w:szCs w:val="24"/>
        </w:rPr>
      </w:pPr>
      <w:r>
        <w:rPr>
          <w:rFonts w:ascii="Arial" w:eastAsia="Arial" w:hAnsi="Arial" w:cs="Arial"/>
          <w:b/>
          <w:sz w:val="24"/>
          <w:szCs w:val="24"/>
        </w:rPr>
        <w:t>15</w:t>
      </w:r>
      <w:r w:rsidR="008771AE">
        <w:rPr>
          <w:rFonts w:ascii="Arial" w:eastAsia="Arial" w:hAnsi="Arial" w:cs="Arial"/>
          <w:b/>
          <w:sz w:val="24"/>
          <w:szCs w:val="24"/>
        </w:rPr>
        <w:t>/20</w:t>
      </w:r>
    </w:p>
    <w:p w14:paraId="4FDD8838" w14:textId="77777777" w:rsidR="00A33DDC" w:rsidRPr="00A33DDC" w:rsidRDefault="00A33DDC" w:rsidP="00A33DDC">
      <w:pPr>
        <w:rPr>
          <w:rFonts w:ascii="Arial" w:eastAsia="Arial" w:hAnsi="Arial" w:cs="Arial"/>
          <w:b/>
          <w:sz w:val="24"/>
          <w:szCs w:val="24"/>
        </w:rPr>
      </w:pPr>
    </w:p>
    <w:p w14:paraId="00BFA297" w14:textId="77777777" w:rsidR="00A33DDC" w:rsidRDefault="00A33DDC" w:rsidP="00A33DDC">
      <w:pPr>
        <w:spacing w:line="360" w:lineRule="auto"/>
        <w:rPr>
          <w:rFonts w:ascii="Arial" w:hAnsi="Arial"/>
          <w:noProof/>
        </w:rPr>
      </w:pPr>
      <w:r>
        <w:rPr>
          <w:rFonts w:ascii="Arial" w:hAnsi="Arial"/>
          <w:noProof/>
          <w:lang w:val="en-GB" w:eastAsia="en-GB"/>
        </w:rPr>
        <mc:AlternateContent>
          <mc:Choice Requires="wps">
            <w:drawing>
              <wp:anchor distT="0" distB="0" distL="114300" distR="114300" simplePos="0" relativeHeight="251723776" behindDoc="0" locked="0" layoutInCell="0" allowOverlap="1" wp14:anchorId="270CBF93" wp14:editId="2F1E3329">
                <wp:simplePos x="0" y="0"/>
                <wp:positionH relativeFrom="column">
                  <wp:posOffset>4027170</wp:posOffset>
                </wp:positionH>
                <wp:positionV relativeFrom="paragraph">
                  <wp:posOffset>24765</wp:posOffset>
                </wp:positionV>
                <wp:extent cx="90805" cy="114300"/>
                <wp:effectExtent l="7620" t="5715" r="6350" b="1333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8702C" id="Rectangle 101" o:spid="_x0000_s1026" style="position:absolute;margin-left:317.1pt;margin-top:1.95pt;width:7.15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szIAIAAD4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" o:allowincell="f"/>
            </w:pict>
          </mc:Fallback>
        </mc:AlternateContent>
      </w:r>
      <w:r>
        <w:rPr>
          <w:rFonts w:ascii="Arial" w:hAnsi="Arial"/>
          <w:noProof/>
          <w:lang w:val="en-GB" w:eastAsia="en-GB"/>
        </w:rPr>
        <mc:AlternateContent>
          <mc:Choice Requires="wps">
            <w:drawing>
              <wp:anchor distT="0" distB="0" distL="114300" distR="114300" simplePos="0" relativeHeight="251722752" behindDoc="0" locked="0" layoutInCell="0" allowOverlap="1" wp14:anchorId="349D6DAF" wp14:editId="1685987C">
                <wp:simplePos x="0" y="0"/>
                <wp:positionH relativeFrom="column">
                  <wp:posOffset>3422650</wp:posOffset>
                </wp:positionH>
                <wp:positionV relativeFrom="paragraph">
                  <wp:posOffset>24765</wp:posOffset>
                </wp:positionV>
                <wp:extent cx="90805" cy="114300"/>
                <wp:effectExtent l="12700" t="5715" r="10795" b="13335"/>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784E0" id="Rectangle 100" o:spid="_x0000_s1026" style="position:absolute;margin-left:269.5pt;margin-top:1.95pt;width:7.15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13HwIAAD4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" o:allowincell="f"/>
            </w:pict>
          </mc:Fallback>
        </mc:AlternateContent>
      </w:r>
      <w:r>
        <w:rPr>
          <w:rFonts w:ascii="Arial" w:hAnsi="Arial"/>
          <w:noProof/>
          <w:lang w:val="en-GB" w:eastAsia="en-GB"/>
        </w:rPr>
        <mc:AlternateContent>
          <mc:Choice Requires="wps">
            <w:drawing>
              <wp:anchor distT="0" distB="0" distL="114300" distR="114300" simplePos="0" relativeHeight="251721728" behindDoc="0" locked="0" layoutInCell="0" allowOverlap="1" wp14:anchorId="1E379295" wp14:editId="54FF272F">
                <wp:simplePos x="0" y="0"/>
                <wp:positionH relativeFrom="column">
                  <wp:posOffset>2604770</wp:posOffset>
                </wp:positionH>
                <wp:positionV relativeFrom="paragraph">
                  <wp:posOffset>24765</wp:posOffset>
                </wp:positionV>
                <wp:extent cx="90805" cy="114300"/>
                <wp:effectExtent l="13970" t="5715" r="9525" b="1333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04DA8" id="Rectangle 99" o:spid="_x0000_s1026" style="position:absolute;margin-left:205.1pt;margin-top:1.95pt;width:7.15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ShIAIAADw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" o:allowincell="f"/>
            </w:pict>
          </mc:Fallback>
        </mc:AlternateContent>
      </w:r>
      <w:r>
        <w:rPr>
          <w:noProof/>
          <w:lang w:val="en-GB" w:eastAsia="en-GB"/>
        </w:rPr>
        <mc:AlternateContent>
          <mc:Choice Requires="wps">
            <w:drawing>
              <wp:anchor distT="0" distB="0" distL="114300" distR="114300" simplePos="0" relativeHeight="251724800" behindDoc="0" locked="0" layoutInCell="0" allowOverlap="1" wp14:anchorId="5B8F13BC" wp14:editId="1AF4EF16">
                <wp:simplePos x="0" y="0"/>
                <wp:positionH relativeFrom="column">
                  <wp:posOffset>4756150</wp:posOffset>
                </wp:positionH>
                <wp:positionV relativeFrom="paragraph">
                  <wp:posOffset>24765</wp:posOffset>
                </wp:positionV>
                <wp:extent cx="90805" cy="114300"/>
                <wp:effectExtent l="12700" t="5715" r="10795" b="1333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EE9E2" id="Rectangle 98" o:spid="_x0000_s1026" style="position:absolute;margin-left:374.5pt;margin-top:1.95pt;width:7.15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zIIAIAADw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" o:allowincell="f"/>
            </w:pict>
          </mc:Fallback>
        </mc:AlternateContent>
      </w:r>
      <w:r>
        <w:rPr>
          <w:rFonts w:ascii="Arial" w:hAnsi="Arial"/>
          <w:noProof/>
        </w:rPr>
        <w:t>Basic flow achieves an observable result</w:t>
      </w:r>
      <w:r>
        <w:rPr>
          <w:rFonts w:ascii="Arial" w:hAnsi="Arial"/>
          <w:noProof/>
        </w:rPr>
        <w:tab/>
      </w:r>
      <w:r w:rsidRPr="004C5C68">
        <w:rPr>
          <w:rFonts w:ascii="Arial" w:hAnsi="Arial"/>
          <w:noProof/>
          <w:highlight w:val="yellow"/>
        </w:rPr>
        <w:t>Excellent</w:t>
      </w:r>
      <w:r>
        <w:rPr>
          <w:rFonts w:ascii="Arial" w:hAnsi="Arial"/>
          <w:noProof/>
        </w:rPr>
        <w:t xml:space="preserve">        Good </w:t>
      </w:r>
      <w:r>
        <w:rPr>
          <w:rFonts w:ascii="Arial" w:hAnsi="Arial"/>
          <w:noProof/>
        </w:rPr>
        <w:tab/>
        <w:t xml:space="preserve"> Adequate     Poor </w:t>
      </w:r>
    </w:p>
    <w:p w14:paraId="52CD30F4" w14:textId="77777777" w:rsidR="00A33DDC" w:rsidRDefault="00A33DDC" w:rsidP="00A33DDC">
      <w:pPr>
        <w:spacing w:line="360" w:lineRule="auto"/>
        <w:rPr>
          <w:rFonts w:ascii="Arial" w:hAnsi="Arial"/>
          <w:noProof/>
        </w:rPr>
      </w:pPr>
      <w:r>
        <w:rPr>
          <w:rFonts w:ascii="Arial" w:hAnsi="Arial"/>
          <w:noProof/>
          <w:lang w:val="en-GB" w:eastAsia="en-GB"/>
        </w:rPr>
        <mc:AlternateContent>
          <mc:Choice Requires="wps">
            <w:drawing>
              <wp:anchor distT="0" distB="0" distL="114300" distR="114300" simplePos="0" relativeHeight="251739136" behindDoc="0" locked="0" layoutInCell="1" allowOverlap="1" wp14:anchorId="4184E606" wp14:editId="22795583">
                <wp:simplePos x="0" y="0"/>
                <wp:positionH relativeFrom="column">
                  <wp:posOffset>4755515</wp:posOffset>
                </wp:positionH>
                <wp:positionV relativeFrom="paragraph">
                  <wp:posOffset>16510</wp:posOffset>
                </wp:positionV>
                <wp:extent cx="90805" cy="114300"/>
                <wp:effectExtent l="12065" t="6985" r="11430" b="1206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ED95B" id="Rectangle 97" o:spid="_x0000_s1026" style="position:absolute;margin-left:374.45pt;margin-top:1.3pt;width:7.15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Rb0IAIAADw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"/>
            </w:pict>
          </mc:Fallback>
        </mc:AlternateContent>
      </w:r>
      <w:r>
        <w:rPr>
          <w:rFonts w:ascii="Arial" w:hAnsi="Arial"/>
          <w:noProof/>
          <w:lang w:val="en-GB" w:eastAsia="en-GB"/>
        </w:rPr>
        <mc:AlternateContent>
          <mc:Choice Requires="wps">
            <w:drawing>
              <wp:anchor distT="0" distB="0" distL="114300" distR="114300" simplePos="0" relativeHeight="251738112" behindDoc="0" locked="0" layoutInCell="1" allowOverlap="1" wp14:anchorId="23D25A8F" wp14:editId="57E8DCDD">
                <wp:simplePos x="0" y="0"/>
                <wp:positionH relativeFrom="column">
                  <wp:posOffset>4026535</wp:posOffset>
                </wp:positionH>
                <wp:positionV relativeFrom="paragraph">
                  <wp:posOffset>16510</wp:posOffset>
                </wp:positionV>
                <wp:extent cx="90805" cy="114300"/>
                <wp:effectExtent l="6985" t="6985" r="6985" b="1206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3684A" id="Rectangle 96" o:spid="_x0000_s1026" style="position:absolute;margin-left:317.05pt;margin-top:1.3pt;width:7.15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dIAIAADw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"/>
            </w:pict>
          </mc:Fallback>
        </mc:AlternateContent>
      </w:r>
      <w:r>
        <w:rPr>
          <w:rFonts w:ascii="Arial" w:hAnsi="Arial"/>
          <w:noProof/>
          <w:lang w:val="en-GB" w:eastAsia="en-GB"/>
        </w:rPr>
        <mc:AlternateContent>
          <mc:Choice Requires="wps">
            <w:drawing>
              <wp:anchor distT="0" distB="0" distL="114300" distR="114300" simplePos="0" relativeHeight="251737088" behindDoc="0" locked="0" layoutInCell="1" allowOverlap="1" wp14:anchorId="1B6DFDFA" wp14:editId="65B524AD">
                <wp:simplePos x="0" y="0"/>
                <wp:positionH relativeFrom="column">
                  <wp:posOffset>3422015</wp:posOffset>
                </wp:positionH>
                <wp:positionV relativeFrom="paragraph">
                  <wp:posOffset>16510</wp:posOffset>
                </wp:positionV>
                <wp:extent cx="90805" cy="114300"/>
                <wp:effectExtent l="12065" t="6985" r="11430" b="1206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9CD79" id="Rectangle 95" o:spid="_x0000_s1026" style="position:absolute;margin-left:269.45pt;margin-top:1.3pt;width:7.15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2YnHwIAADw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"/>
            </w:pict>
          </mc:Fallback>
        </mc:AlternateContent>
      </w:r>
      <w:r>
        <w:rPr>
          <w:rFonts w:ascii="Arial" w:hAnsi="Arial"/>
          <w:noProof/>
          <w:lang w:val="en-GB" w:eastAsia="en-GB"/>
        </w:rPr>
        <mc:AlternateContent>
          <mc:Choice Requires="wps">
            <w:drawing>
              <wp:anchor distT="0" distB="0" distL="114300" distR="114300" simplePos="0" relativeHeight="251736064" behindDoc="0" locked="0" layoutInCell="1" allowOverlap="1" wp14:anchorId="714CFE46" wp14:editId="31C3C62E">
                <wp:simplePos x="0" y="0"/>
                <wp:positionH relativeFrom="column">
                  <wp:posOffset>2604135</wp:posOffset>
                </wp:positionH>
                <wp:positionV relativeFrom="paragraph">
                  <wp:posOffset>16510</wp:posOffset>
                </wp:positionV>
                <wp:extent cx="90805" cy="114300"/>
                <wp:effectExtent l="13335" t="6985" r="10160" b="1206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2FD2F" id="Rectangle 94" o:spid="_x0000_s1026" style="position:absolute;margin-left:205.05pt;margin-top:1.3pt;width:7.15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5OIAIAADw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"/>
            </w:pict>
          </mc:Fallback>
        </mc:AlternateContent>
      </w:r>
      <w:r>
        <w:rPr>
          <w:rFonts w:ascii="Arial" w:hAnsi="Arial"/>
          <w:noProof/>
        </w:rPr>
        <w:t>Consistent style, use of template</w:t>
      </w:r>
      <w:r>
        <w:rPr>
          <w:rFonts w:ascii="Arial" w:hAnsi="Arial"/>
          <w:noProof/>
        </w:rPr>
        <w:tab/>
      </w:r>
      <w:r>
        <w:rPr>
          <w:rFonts w:ascii="Arial" w:hAnsi="Arial"/>
          <w:noProof/>
        </w:rPr>
        <w:tab/>
      </w:r>
      <w:r w:rsidRPr="004C5C68">
        <w:rPr>
          <w:rFonts w:ascii="Arial" w:hAnsi="Arial"/>
          <w:noProof/>
          <w:highlight w:val="yellow"/>
        </w:rPr>
        <w:t>Excellent</w:t>
      </w:r>
      <w:r>
        <w:rPr>
          <w:rFonts w:ascii="Arial" w:hAnsi="Arial"/>
          <w:noProof/>
        </w:rPr>
        <w:t xml:space="preserve">        Good         Adequate     Poor </w:t>
      </w:r>
    </w:p>
    <w:p w14:paraId="24DBE007" w14:textId="77777777" w:rsidR="00A33DDC" w:rsidRDefault="00A33DDC" w:rsidP="00A33DDC">
      <w:pPr>
        <w:spacing w:line="360" w:lineRule="auto"/>
        <w:rPr>
          <w:rFonts w:ascii="Arial" w:hAnsi="Arial"/>
          <w:noProof/>
        </w:rPr>
      </w:pPr>
      <w:r>
        <w:rPr>
          <w:rFonts w:ascii="Arial" w:hAnsi="Arial"/>
          <w:noProof/>
          <w:lang w:val="en-GB" w:eastAsia="en-GB"/>
        </w:rPr>
        <mc:AlternateContent>
          <mc:Choice Requires="wps">
            <w:drawing>
              <wp:anchor distT="0" distB="0" distL="114300" distR="114300" simplePos="0" relativeHeight="251731968" behindDoc="0" locked="0" layoutInCell="0" allowOverlap="1" wp14:anchorId="3E96AB34" wp14:editId="3532B139">
                <wp:simplePos x="0" y="0"/>
                <wp:positionH relativeFrom="column">
                  <wp:posOffset>4027170</wp:posOffset>
                </wp:positionH>
                <wp:positionV relativeFrom="paragraph">
                  <wp:posOffset>24765</wp:posOffset>
                </wp:positionV>
                <wp:extent cx="90805" cy="114300"/>
                <wp:effectExtent l="7620" t="5715" r="6350" b="1333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EDAFE" id="Rectangle 93" o:spid="_x0000_s1026" style="position:absolute;margin-left:317.1pt;margin-top:1.95pt;width:7.15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eJIAIAADw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" o:allowincell="f"/>
            </w:pict>
          </mc:Fallback>
        </mc:AlternateContent>
      </w:r>
      <w:r>
        <w:rPr>
          <w:rFonts w:ascii="Arial" w:hAnsi="Arial"/>
          <w:noProof/>
          <w:lang w:val="en-GB" w:eastAsia="en-GB"/>
        </w:rPr>
        <mc:AlternateContent>
          <mc:Choice Requires="wps">
            <w:drawing>
              <wp:anchor distT="0" distB="0" distL="114300" distR="114300" simplePos="0" relativeHeight="251730944" behindDoc="0" locked="0" layoutInCell="0" allowOverlap="1" wp14:anchorId="74C5AE8C" wp14:editId="5EC61EB4">
                <wp:simplePos x="0" y="0"/>
                <wp:positionH relativeFrom="column">
                  <wp:posOffset>3422650</wp:posOffset>
                </wp:positionH>
                <wp:positionV relativeFrom="paragraph">
                  <wp:posOffset>24765</wp:posOffset>
                </wp:positionV>
                <wp:extent cx="90805" cy="114300"/>
                <wp:effectExtent l="12700" t="5715" r="10795" b="1333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BDC1C" id="Rectangle 92" o:spid="_x0000_s1026" style="position:absolute;margin-left:269.5pt;margin-top:1.95pt;width:7.15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gIAIAADw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" o:allowincell="f"/>
            </w:pict>
          </mc:Fallback>
        </mc:AlternateContent>
      </w:r>
      <w:r>
        <w:rPr>
          <w:rFonts w:ascii="Arial" w:hAnsi="Arial"/>
          <w:noProof/>
          <w:lang w:val="en-GB" w:eastAsia="en-GB"/>
        </w:rPr>
        <mc:AlternateContent>
          <mc:Choice Requires="wps">
            <w:drawing>
              <wp:anchor distT="0" distB="0" distL="114300" distR="114300" simplePos="0" relativeHeight="251729920" behindDoc="0" locked="0" layoutInCell="0" allowOverlap="1" wp14:anchorId="7194C451" wp14:editId="733C4AF6">
                <wp:simplePos x="0" y="0"/>
                <wp:positionH relativeFrom="column">
                  <wp:posOffset>2604770</wp:posOffset>
                </wp:positionH>
                <wp:positionV relativeFrom="paragraph">
                  <wp:posOffset>24765</wp:posOffset>
                </wp:positionV>
                <wp:extent cx="90805" cy="114300"/>
                <wp:effectExtent l="13970" t="5715" r="9525" b="1333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3753D" id="Rectangle 91" o:spid="_x0000_s1026" style="position:absolute;margin-left:205.1pt;margin-top:1.95pt;width:7.15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" o:allowincell="f"/>
            </w:pict>
          </mc:Fallback>
        </mc:AlternateContent>
      </w:r>
      <w:r>
        <w:rPr>
          <w:noProof/>
          <w:lang w:val="en-GB" w:eastAsia="en-GB"/>
        </w:rPr>
        <mc:AlternateContent>
          <mc:Choice Requires="wps">
            <w:drawing>
              <wp:anchor distT="0" distB="0" distL="114300" distR="114300" simplePos="0" relativeHeight="251732992" behindDoc="0" locked="0" layoutInCell="0" allowOverlap="1" wp14:anchorId="6B14C32A" wp14:editId="16900F95">
                <wp:simplePos x="0" y="0"/>
                <wp:positionH relativeFrom="column">
                  <wp:posOffset>4756150</wp:posOffset>
                </wp:positionH>
                <wp:positionV relativeFrom="paragraph">
                  <wp:posOffset>24765</wp:posOffset>
                </wp:positionV>
                <wp:extent cx="90805" cy="114300"/>
                <wp:effectExtent l="12700" t="5715" r="10795" b="1333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AA4A" id="Rectangle 90" o:spid="_x0000_s1026" style="position:absolute;margin-left:374.5pt;margin-top:1.95pt;width:7.15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8zHwIAADw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" o:allowincell="f"/>
            </w:pict>
          </mc:Fallback>
        </mc:AlternateContent>
      </w:r>
      <w:r>
        <w:rPr>
          <w:rFonts w:ascii="Arial" w:hAnsi="Arial"/>
          <w:noProof/>
        </w:rPr>
        <w:t xml:space="preserve">Actor interaction &amp; exchanged info clear: </w:t>
      </w:r>
      <w:r>
        <w:rPr>
          <w:rFonts w:ascii="Arial" w:hAnsi="Arial"/>
          <w:noProof/>
        </w:rPr>
        <w:tab/>
        <w:t xml:space="preserve">Excellent        </w:t>
      </w:r>
      <w:r w:rsidRPr="004C5C68">
        <w:rPr>
          <w:rFonts w:ascii="Arial" w:hAnsi="Arial"/>
          <w:noProof/>
          <w:highlight w:val="yellow"/>
        </w:rPr>
        <w:t>Good</w:t>
      </w:r>
      <w:r>
        <w:rPr>
          <w:rFonts w:ascii="Arial" w:hAnsi="Arial"/>
          <w:noProof/>
        </w:rPr>
        <w:t xml:space="preserve">         Adequate     Poor</w:t>
      </w:r>
    </w:p>
    <w:p w14:paraId="222E3440" w14:textId="77777777" w:rsidR="00A33DDC" w:rsidRDefault="00A33DDC" w:rsidP="00A33DDC">
      <w:pPr>
        <w:spacing w:line="360" w:lineRule="auto"/>
        <w:rPr>
          <w:rFonts w:ascii="Arial" w:hAnsi="Arial"/>
          <w:noProof/>
        </w:rPr>
      </w:pPr>
      <w:r>
        <w:rPr>
          <w:rFonts w:ascii="Arial" w:hAnsi="Arial"/>
          <w:noProof/>
          <w:lang w:val="en-GB" w:eastAsia="en-GB"/>
        </w:rPr>
        <mc:AlternateContent>
          <mc:Choice Requires="wps">
            <w:drawing>
              <wp:anchor distT="0" distB="0" distL="114300" distR="114300" simplePos="0" relativeHeight="251727872" behindDoc="0" locked="0" layoutInCell="0" allowOverlap="1" wp14:anchorId="2FB27B35" wp14:editId="6D2D5CF2">
                <wp:simplePos x="0" y="0"/>
                <wp:positionH relativeFrom="column">
                  <wp:posOffset>4027170</wp:posOffset>
                </wp:positionH>
                <wp:positionV relativeFrom="paragraph">
                  <wp:posOffset>24765</wp:posOffset>
                </wp:positionV>
                <wp:extent cx="90805" cy="114300"/>
                <wp:effectExtent l="7620" t="5715" r="6350" b="1333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D7F83" id="Rectangle 89" o:spid="_x0000_s1026" style="position:absolute;margin-left:317.1pt;margin-top:1.95pt;width:7.15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avIAIAADw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" o:allowincell="f"/>
            </w:pict>
          </mc:Fallback>
        </mc:AlternateContent>
      </w:r>
      <w:r>
        <w:rPr>
          <w:rFonts w:ascii="Arial" w:hAnsi="Arial"/>
          <w:noProof/>
          <w:lang w:val="en-GB" w:eastAsia="en-GB"/>
        </w:rPr>
        <mc:AlternateContent>
          <mc:Choice Requires="wps">
            <w:drawing>
              <wp:anchor distT="0" distB="0" distL="114300" distR="114300" simplePos="0" relativeHeight="251726848" behindDoc="0" locked="0" layoutInCell="0" allowOverlap="1" wp14:anchorId="00538EB4" wp14:editId="20963A54">
                <wp:simplePos x="0" y="0"/>
                <wp:positionH relativeFrom="column">
                  <wp:posOffset>3422650</wp:posOffset>
                </wp:positionH>
                <wp:positionV relativeFrom="paragraph">
                  <wp:posOffset>24765</wp:posOffset>
                </wp:positionV>
                <wp:extent cx="90805" cy="114300"/>
                <wp:effectExtent l="12700" t="5715" r="10795" b="1333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6CF4B" id="Rectangle 88" o:spid="_x0000_s1026" style="position:absolute;margin-left:269.5pt;margin-top:1.95pt;width:7.15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" o:allowincell="f"/>
            </w:pict>
          </mc:Fallback>
        </mc:AlternateContent>
      </w:r>
      <w:r>
        <w:rPr>
          <w:rFonts w:ascii="Arial" w:hAnsi="Arial"/>
          <w:noProof/>
          <w:lang w:val="en-GB" w:eastAsia="en-GB"/>
        </w:rPr>
        <mc:AlternateContent>
          <mc:Choice Requires="wps">
            <w:drawing>
              <wp:anchor distT="0" distB="0" distL="114300" distR="114300" simplePos="0" relativeHeight="251725824" behindDoc="0" locked="0" layoutInCell="0" allowOverlap="1" wp14:anchorId="3E485F11" wp14:editId="7973DA07">
                <wp:simplePos x="0" y="0"/>
                <wp:positionH relativeFrom="column">
                  <wp:posOffset>2604770</wp:posOffset>
                </wp:positionH>
                <wp:positionV relativeFrom="paragraph">
                  <wp:posOffset>24765</wp:posOffset>
                </wp:positionV>
                <wp:extent cx="90805" cy="114300"/>
                <wp:effectExtent l="13970" t="5715" r="9525" b="1333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591D0" id="Rectangle 87" o:spid="_x0000_s1026" style="position:absolute;margin-left:205.1pt;margin-top:1.95pt;width:7.15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" o:allowincell="f"/>
            </w:pict>
          </mc:Fallback>
        </mc:AlternateContent>
      </w:r>
      <w:r>
        <w:rPr>
          <w:noProof/>
          <w:lang w:val="en-GB" w:eastAsia="en-GB"/>
        </w:rPr>
        <mc:AlternateContent>
          <mc:Choice Requires="wps">
            <w:drawing>
              <wp:anchor distT="0" distB="0" distL="114300" distR="114300" simplePos="0" relativeHeight="251728896" behindDoc="0" locked="0" layoutInCell="0" allowOverlap="1" wp14:anchorId="6C8029FD" wp14:editId="0BD7BB09">
                <wp:simplePos x="0" y="0"/>
                <wp:positionH relativeFrom="column">
                  <wp:posOffset>4756150</wp:posOffset>
                </wp:positionH>
                <wp:positionV relativeFrom="paragraph">
                  <wp:posOffset>34925</wp:posOffset>
                </wp:positionV>
                <wp:extent cx="90805" cy="114300"/>
                <wp:effectExtent l="12700" t="6350" r="10795" b="1270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2324A" id="Rectangle 86" o:spid="_x0000_s1026" style="position:absolute;margin-left:374.5pt;margin-top:2.75pt;width:7.15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hyTHw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" o:allowincell="f"/>
            </w:pict>
          </mc:Fallback>
        </mc:AlternateContent>
      </w:r>
      <w:r w:rsidR="00D65DE2">
        <w:rPr>
          <w:rFonts w:ascii="Arial" w:hAnsi="Arial"/>
          <w:noProof/>
        </w:rPr>
        <w:t>Flow of events</w:t>
      </w:r>
      <w:r>
        <w:rPr>
          <w:rFonts w:ascii="Arial" w:hAnsi="Arial"/>
          <w:noProof/>
        </w:rPr>
        <w:t xml:space="preserve"> start/finish clear</w:t>
      </w:r>
      <w:r w:rsidR="00D65DE2">
        <w:rPr>
          <w:rFonts w:ascii="Arial" w:hAnsi="Arial"/>
          <w:noProof/>
        </w:rPr>
        <w:t xml:space="preserve"> </w:t>
      </w:r>
      <w:r>
        <w:rPr>
          <w:rFonts w:ascii="Arial" w:hAnsi="Arial"/>
          <w:noProof/>
        </w:rPr>
        <w:t>&amp; appropriate</w:t>
      </w:r>
      <w:r>
        <w:rPr>
          <w:rFonts w:ascii="Arial" w:hAnsi="Arial"/>
          <w:noProof/>
        </w:rPr>
        <w:tab/>
      </w:r>
      <w:r w:rsidRPr="004C5C68">
        <w:rPr>
          <w:rFonts w:ascii="Arial" w:hAnsi="Arial"/>
          <w:noProof/>
          <w:highlight w:val="yellow"/>
        </w:rPr>
        <w:t>Excellent</w:t>
      </w:r>
      <w:r>
        <w:rPr>
          <w:rFonts w:ascii="Arial" w:hAnsi="Arial"/>
          <w:noProof/>
        </w:rPr>
        <w:t xml:space="preserve">        Good         Adequate     Poor </w:t>
      </w:r>
    </w:p>
    <w:p w14:paraId="61974E92" w14:textId="2B99CEE9" w:rsidR="00A33DDC" w:rsidRDefault="00001B42" w:rsidP="00A33DDC">
      <w:pPr>
        <w:spacing w:line="360" w:lineRule="auto"/>
        <w:rPr>
          <w:rFonts w:ascii="Arial" w:hAnsi="Arial"/>
          <w:noProof/>
        </w:rPr>
      </w:pPr>
      <w:r w:rsidRPr="00D65DE2">
        <w:rPr>
          <w:rFonts w:ascii="Arial" w:hAnsi="Arial"/>
          <w:noProof/>
          <w:lang w:val="en-GB" w:eastAsia="en-GB"/>
        </w:rPr>
        <mc:AlternateContent>
          <mc:Choice Requires="wps">
            <w:drawing>
              <wp:anchor distT="0" distB="0" distL="114300" distR="114300" simplePos="0" relativeHeight="251749376" behindDoc="0" locked="0" layoutInCell="0" allowOverlap="1" wp14:anchorId="367C62DE" wp14:editId="26F5AFF5">
                <wp:simplePos x="0" y="0"/>
                <wp:positionH relativeFrom="column">
                  <wp:posOffset>2590800</wp:posOffset>
                </wp:positionH>
                <wp:positionV relativeFrom="paragraph">
                  <wp:posOffset>218440</wp:posOffset>
                </wp:positionV>
                <wp:extent cx="90805" cy="114300"/>
                <wp:effectExtent l="13970" t="5715" r="9525" b="13335"/>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AF192" id="Rectangle 102" o:spid="_x0000_s1026" style="position:absolute;margin-left:204pt;margin-top:17.2pt;width:7.1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D/IAIAAD4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" o:allowincell="f"/>
            </w:pict>
          </mc:Fallback>
        </mc:AlternateContent>
      </w:r>
      <w:r w:rsidR="00D65DE2" w:rsidRPr="00D65DE2">
        <w:rPr>
          <w:rFonts w:ascii="Arial" w:hAnsi="Arial"/>
          <w:noProof/>
          <w:lang w:val="en-GB" w:eastAsia="en-GB"/>
        </w:rPr>
        <mc:AlternateContent>
          <mc:Choice Requires="wps">
            <w:drawing>
              <wp:anchor distT="0" distB="0" distL="114300" distR="114300" simplePos="0" relativeHeight="251751424" behindDoc="0" locked="0" layoutInCell="0" allowOverlap="1" wp14:anchorId="6E2EFFF0" wp14:editId="46A380A2">
                <wp:simplePos x="0" y="0"/>
                <wp:positionH relativeFrom="column">
                  <wp:posOffset>3397250</wp:posOffset>
                </wp:positionH>
                <wp:positionV relativeFrom="paragraph">
                  <wp:posOffset>218440</wp:posOffset>
                </wp:positionV>
                <wp:extent cx="90805" cy="114300"/>
                <wp:effectExtent l="13970" t="5715" r="9525" b="1333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DB380" id="Rectangle 103" o:spid="_x0000_s1026" style="position:absolute;margin-left:267.5pt;margin-top:17.2pt;width:7.1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7IQIAAD4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" o:allowincell="f"/>
            </w:pict>
          </mc:Fallback>
        </mc:AlternateContent>
      </w:r>
      <w:r w:rsidR="00A33DDC" w:rsidRPr="00D65DE2">
        <w:rPr>
          <w:rFonts w:ascii="Arial" w:hAnsi="Arial"/>
          <w:noProof/>
          <w:lang w:val="en-GB" w:eastAsia="en-GB"/>
        </w:rPr>
        <mc:AlternateContent>
          <mc:Choice Requires="wps">
            <w:drawing>
              <wp:anchor distT="0" distB="0" distL="114300" distR="114300" simplePos="0" relativeHeight="251742208" behindDoc="0" locked="0" layoutInCell="0" allowOverlap="1" wp14:anchorId="0B159F14" wp14:editId="57848BFE">
                <wp:simplePos x="0" y="0"/>
                <wp:positionH relativeFrom="column">
                  <wp:posOffset>4027170</wp:posOffset>
                </wp:positionH>
                <wp:positionV relativeFrom="paragraph">
                  <wp:posOffset>24765</wp:posOffset>
                </wp:positionV>
                <wp:extent cx="90805" cy="114300"/>
                <wp:effectExtent l="7620" t="5715" r="6350" b="1333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D6070" id="Rectangle 85" o:spid="_x0000_s1026" style="position:absolute;margin-left:317.1pt;margin-top:1.95pt;width:7.1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" o:allowincell="f"/>
            </w:pict>
          </mc:Fallback>
        </mc:AlternateContent>
      </w:r>
      <w:r w:rsidR="00A33DDC" w:rsidRPr="00D65DE2">
        <w:rPr>
          <w:rFonts w:ascii="Arial" w:hAnsi="Arial"/>
          <w:noProof/>
          <w:lang w:val="en-GB" w:eastAsia="en-GB"/>
        </w:rPr>
        <mc:AlternateContent>
          <mc:Choice Requires="wps">
            <w:drawing>
              <wp:anchor distT="0" distB="0" distL="114300" distR="114300" simplePos="0" relativeHeight="251741184" behindDoc="0" locked="0" layoutInCell="0" allowOverlap="1" wp14:anchorId="12FB854A" wp14:editId="56351E94">
                <wp:simplePos x="0" y="0"/>
                <wp:positionH relativeFrom="column">
                  <wp:posOffset>3422650</wp:posOffset>
                </wp:positionH>
                <wp:positionV relativeFrom="paragraph">
                  <wp:posOffset>24765</wp:posOffset>
                </wp:positionV>
                <wp:extent cx="90805" cy="114300"/>
                <wp:effectExtent l="12700" t="5715" r="10795" b="1333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85811" id="Rectangle 84" o:spid="_x0000_s1026" style="position:absolute;margin-left:269.5pt;margin-top:1.95pt;width:7.15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xAHw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" o:allowincell="f"/>
            </w:pict>
          </mc:Fallback>
        </mc:AlternateContent>
      </w:r>
      <w:r w:rsidR="00A33DDC" w:rsidRPr="00D65DE2">
        <w:rPr>
          <w:rFonts w:ascii="Arial" w:hAnsi="Arial"/>
          <w:noProof/>
          <w:lang w:val="en-GB" w:eastAsia="en-GB"/>
        </w:rPr>
        <mc:AlternateContent>
          <mc:Choice Requires="wps">
            <w:drawing>
              <wp:anchor distT="0" distB="0" distL="114300" distR="114300" simplePos="0" relativeHeight="251740160" behindDoc="0" locked="0" layoutInCell="0" allowOverlap="1" wp14:anchorId="4EE30488" wp14:editId="7631BD67">
                <wp:simplePos x="0" y="0"/>
                <wp:positionH relativeFrom="column">
                  <wp:posOffset>2604770</wp:posOffset>
                </wp:positionH>
                <wp:positionV relativeFrom="paragraph">
                  <wp:posOffset>24765</wp:posOffset>
                </wp:positionV>
                <wp:extent cx="90805" cy="114300"/>
                <wp:effectExtent l="13970" t="5715" r="9525" b="1333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1C872" id="Rectangle 83" o:spid="_x0000_s1026" style="position:absolute;margin-left:205.1pt;margin-top:1.95pt;width:7.15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WHIA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" o:allowincell="f"/>
            </w:pict>
          </mc:Fallback>
        </mc:AlternateContent>
      </w:r>
      <w:r w:rsidR="00A33DDC" w:rsidRPr="00D65DE2">
        <w:rPr>
          <w:rFonts w:ascii="Arial" w:hAnsi="Arial"/>
          <w:noProof/>
          <w:lang w:val="en-GB" w:eastAsia="en-GB"/>
        </w:rPr>
        <mc:AlternateContent>
          <mc:Choice Requires="wps">
            <w:drawing>
              <wp:anchor distT="0" distB="0" distL="114300" distR="114300" simplePos="0" relativeHeight="251743232" behindDoc="0" locked="0" layoutInCell="0" allowOverlap="1" wp14:anchorId="6D3C1D1D" wp14:editId="3635D5C0">
                <wp:simplePos x="0" y="0"/>
                <wp:positionH relativeFrom="column">
                  <wp:posOffset>4756150</wp:posOffset>
                </wp:positionH>
                <wp:positionV relativeFrom="paragraph">
                  <wp:posOffset>24765</wp:posOffset>
                </wp:positionV>
                <wp:extent cx="90805" cy="114300"/>
                <wp:effectExtent l="12700" t="5715" r="10795" b="1333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8E512" id="Rectangle 82" o:spid="_x0000_s1026" style="position:absolute;margin-left:374.5pt;margin-top:1.95pt;width:7.1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3uHw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" o:allowincell="f"/>
            </w:pict>
          </mc:Fallback>
        </mc:AlternateContent>
      </w:r>
      <w:r w:rsidR="00A33DDC">
        <w:rPr>
          <w:rFonts w:ascii="Arial" w:hAnsi="Arial"/>
          <w:noProof/>
        </w:rPr>
        <w:t>Alternative flow,  clear &amp; appropriate</w:t>
      </w:r>
      <w:r w:rsidR="00A33DDC">
        <w:rPr>
          <w:rFonts w:ascii="Arial" w:hAnsi="Arial"/>
          <w:noProof/>
        </w:rPr>
        <w:tab/>
      </w:r>
      <w:r w:rsidR="00A33DDC">
        <w:rPr>
          <w:rFonts w:ascii="Arial" w:hAnsi="Arial"/>
          <w:noProof/>
        </w:rPr>
        <w:tab/>
        <w:t xml:space="preserve">Excellent        </w:t>
      </w:r>
      <w:r w:rsidR="00A33DDC" w:rsidRPr="004C5C68">
        <w:rPr>
          <w:rFonts w:ascii="Arial" w:hAnsi="Arial"/>
          <w:noProof/>
          <w:highlight w:val="yellow"/>
        </w:rPr>
        <w:t>Good</w:t>
      </w:r>
      <w:r w:rsidR="00A33DDC">
        <w:rPr>
          <w:rFonts w:ascii="Arial" w:hAnsi="Arial"/>
          <w:noProof/>
        </w:rPr>
        <w:t xml:space="preserve"> </w:t>
      </w:r>
      <w:r w:rsidR="00A33DDC">
        <w:rPr>
          <w:rFonts w:ascii="Arial" w:hAnsi="Arial"/>
          <w:noProof/>
        </w:rPr>
        <w:tab/>
        <w:t xml:space="preserve"> Adequate     Poor </w:t>
      </w:r>
    </w:p>
    <w:p w14:paraId="04AE1048" w14:textId="77777777" w:rsidR="00D65DE2" w:rsidRDefault="00D65DE2" w:rsidP="00A33DDC">
      <w:pPr>
        <w:spacing w:line="360" w:lineRule="auto"/>
        <w:rPr>
          <w:rFonts w:ascii="Arial" w:hAnsi="Arial"/>
          <w:noProof/>
        </w:rPr>
      </w:pPr>
      <w:r w:rsidRPr="00D65DE2">
        <w:rPr>
          <w:rFonts w:ascii="Arial" w:hAnsi="Arial"/>
          <w:noProof/>
          <w:lang w:val="en-GB" w:eastAsia="en-GB"/>
        </w:rPr>
        <mc:AlternateContent>
          <mc:Choice Requires="wps">
            <w:drawing>
              <wp:anchor distT="0" distB="0" distL="114300" distR="114300" simplePos="0" relativeHeight="251753472" behindDoc="0" locked="0" layoutInCell="0" allowOverlap="1" wp14:anchorId="4A55F619" wp14:editId="5ECF04A2">
                <wp:simplePos x="0" y="0"/>
                <wp:positionH relativeFrom="column">
                  <wp:posOffset>4737100</wp:posOffset>
                </wp:positionH>
                <wp:positionV relativeFrom="paragraph">
                  <wp:posOffset>3175</wp:posOffset>
                </wp:positionV>
                <wp:extent cx="90805" cy="114300"/>
                <wp:effectExtent l="13970" t="5715" r="9525" b="1333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2D37C" id="Rectangle 104" o:spid="_x0000_s1026" style="position:absolute;margin-left:373pt;margin-top:.25pt;width:7.1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6e9IAIAAD4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" o:allowincell="f"/>
            </w:pict>
          </mc:Fallback>
        </mc:AlternateContent>
      </w:r>
      <w:r w:rsidRPr="00D65DE2">
        <w:rPr>
          <w:rFonts w:ascii="Arial" w:hAnsi="Arial"/>
          <w:noProof/>
          <w:lang w:val="en-GB" w:eastAsia="en-GB"/>
        </w:rPr>
        <mc:AlternateContent>
          <mc:Choice Requires="wps">
            <w:drawing>
              <wp:anchor distT="0" distB="0" distL="114300" distR="114300" simplePos="0" relativeHeight="251755520" behindDoc="0" locked="0" layoutInCell="0" allowOverlap="1" wp14:anchorId="46F195BD" wp14:editId="3D0A5A2A">
                <wp:simplePos x="0" y="0"/>
                <wp:positionH relativeFrom="column">
                  <wp:posOffset>4025900</wp:posOffset>
                </wp:positionH>
                <wp:positionV relativeFrom="paragraph">
                  <wp:posOffset>3175</wp:posOffset>
                </wp:positionV>
                <wp:extent cx="90805" cy="114300"/>
                <wp:effectExtent l="13970" t="5715" r="9525" b="1333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B8E0D" id="Rectangle 105" o:spid="_x0000_s1026" style="position:absolute;margin-left:317pt;margin-top:.25pt;width:7.1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H5HwIAAD4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" o:allowincell="f"/>
            </w:pict>
          </mc:Fallback>
        </mc:AlternateContent>
      </w:r>
      <w:r w:rsidRPr="00D65DE2">
        <w:rPr>
          <w:rFonts w:ascii="Arial" w:hAnsi="Arial"/>
          <w:noProof/>
        </w:rPr>
        <w:t xml:space="preserve">Pre- and post- conditions clearly described </w:t>
      </w:r>
      <w:r>
        <w:rPr>
          <w:rFonts w:ascii="Arial" w:hAnsi="Arial"/>
          <w:noProof/>
        </w:rPr>
        <w:tab/>
      </w:r>
      <w:r w:rsidRPr="004C5C68">
        <w:rPr>
          <w:rFonts w:ascii="Arial" w:hAnsi="Arial"/>
          <w:noProof/>
          <w:highlight w:val="yellow"/>
        </w:rPr>
        <w:t>Excellent</w:t>
      </w:r>
      <w:r>
        <w:rPr>
          <w:rFonts w:ascii="Arial" w:hAnsi="Arial"/>
          <w:noProof/>
        </w:rPr>
        <w:t xml:space="preserve">        Good </w:t>
      </w:r>
      <w:r>
        <w:rPr>
          <w:rFonts w:ascii="Arial" w:hAnsi="Arial"/>
          <w:noProof/>
        </w:rPr>
        <w:tab/>
        <w:t xml:space="preserve"> Adequate     Poor</w:t>
      </w:r>
    </w:p>
    <w:p w14:paraId="24B35A72" w14:textId="77777777" w:rsidR="00A33DDC" w:rsidRDefault="00A33DDC" w:rsidP="00A33DDC">
      <w:pPr>
        <w:spacing w:line="360" w:lineRule="auto"/>
        <w:rPr>
          <w:rFonts w:ascii="Arial" w:hAnsi="Arial"/>
          <w:noProof/>
        </w:rPr>
      </w:pPr>
      <w:r>
        <w:rPr>
          <w:rFonts w:ascii="Arial" w:hAnsi="Arial"/>
          <w:noProof/>
          <w:lang w:val="en-GB" w:eastAsia="en-GB"/>
        </w:rPr>
        <mc:AlternateContent>
          <mc:Choice Requires="wps">
            <w:drawing>
              <wp:anchor distT="0" distB="0" distL="114300" distR="114300" simplePos="0" relativeHeight="251747328" behindDoc="0" locked="0" layoutInCell="1" allowOverlap="1" wp14:anchorId="5131C351" wp14:editId="7D1ECDE4">
                <wp:simplePos x="0" y="0"/>
                <wp:positionH relativeFrom="column">
                  <wp:posOffset>4271645</wp:posOffset>
                </wp:positionH>
                <wp:positionV relativeFrom="paragraph">
                  <wp:posOffset>-3810</wp:posOffset>
                </wp:positionV>
                <wp:extent cx="90805" cy="114300"/>
                <wp:effectExtent l="13970" t="5715" r="9525" b="1333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81CBC" id="Rectangle 81" o:spid="_x0000_s1026" style="position:absolute;margin-left:336.35pt;margin-top:-.3pt;width:7.1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VUHwIAADw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"/>
            </w:pict>
          </mc:Fallback>
        </mc:AlternateContent>
      </w:r>
      <w:r>
        <w:rPr>
          <w:rFonts w:ascii="Arial" w:hAnsi="Arial"/>
          <w:noProof/>
          <w:lang w:val="en-GB" w:eastAsia="en-GB"/>
        </w:rPr>
        <mc:AlternateContent>
          <mc:Choice Requires="wps">
            <w:drawing>
              <wp:anchor distT="0" distB="0" distL="114300" distR="114300" simplePos="0" relativeHeight="251746304" behindDoc="0" locked="0" layoutInCell="1" allowOverlap="1" wp14:anchorId="21CDB15F" wp14:editId="6B1A41A1">
                <wp:simplePos x="0" y="0"/>
                <wp:positionH relativeFrom="column">
                  <wp:posOffset>3528695</wp:posOffset>
                </wp:positionH>
                <wp:positionV relativeFrom="paragraph">
                  <wp:posOffset>5715</wp:posOffset>
                </wp:positionV>
                <wp:extent cx="90805" cy="114300"/>
                <wp:effectExtent l="13970" t="5715" r="9525" b="1333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D9CB7" id="Rectangle 80" o:spid="_x0000_s1026" style="position:absolute;margin-left:277.85pt;margin-top:.45pt;width:7.1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09HwIAADw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"/>
            </w:pict>
          </mc:Fallback>
        </mc:AlternateContent>
      </w:r>
      <w:r>
        <w:rPr>
          <w:rFonts w:ascii="Arial" w:hAnsi="Arial"/>
          <w:noProof/>
          <w:lang w:val="en-GB" w:eastAsia="en-GB"/>
        </w:rPr>
        <mc:AlternateContent>
          <mc:Choice Requires="wps">
            <w:drawing>
              <wp:anchor distT="0" distB="0" distL="114300" distR="114300" simplePos="0" relativeHeight="251745280" behindDoc="0" locked="0" layoutInCell="1" allowOverlap="1" wp14:anchorId="6954BF90" wp14:editId="7345DDBD">
                <wp:simplePos x="0" y="0"/>
                <wp:positionH relativeFrom="column">
                  <wp:posOffset>3004820</wp:posOffset>
                </wp:positionH>
                <wp:positionV relativeFrom="paragraph">
                  <wp:posOffset>5715</wp:posOffset>
                </wp:positionV>
                <wp:extent cx="90805" cy="114300"/>
                <wp:effectExtent l="13970" t="5715" r="9525" b="1333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A2D73" id="Rectangle 79" o:spid="_x0000_s1026" style="position:absolute;margin-left:236.6pt;margin-top:.45pt;width:7.1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enzIAIAADw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"/>
            </w:pict>
          </mc:Fallback>
        </mc:AlternateContent>
      </w:r>
      <w:r>
        <w:rPr>
          <w:rFonts w:ascii="Arial" w:hAnsi="Arial"/>
          <w:noProof/>
          <w:lang w:val="en-GB" w:eastAsia="en-GB"/>
        </w:rPr>
        <mc:AlternateContent>
          <mc:Choice Requires="wps">
            <w:drawing>
              <wp:anchor distT="0" distB="0" distL="114300" distR="114300" simplePos="0" relativeHeight="251744256" behindDoc="0" locked="0" layoutInCell="1" allowOverlap="1" wp14:anchorId="5A58811D" wp14:editId="105E0D48">
                <wp:simplePos x="0" y="0"/>
                <wp:positionH relativeFrom="column">
                  <wp:posOffset>2614295</wp:posOffset>
                </wp:positionH>
                <wp:positionV relativeFrom="paragraph">
                  <wp:posOffset>5715</wp:posOffset>
                </wp:positionV>
                <wp:extent cx="90805" cy="114300"/>
                <wp:effectExtent l="13970" t="5715" r="9525" b="1333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0CF5E" id="Rectangle 78" o:spid="_x0000_s1026" style="position:absolute;margin-left:205.85pt;margin-top:.45pt;width:7.1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"/>
            </w:pict>
          </mc:Fallback>
        </mc:AlternateContent>
      </w:r>
      <w:r>
        <w:rPr>
          <w:rFonts w:ascii="Arial" w:hAnsi="Arial"/>
          <w:noProof/>
        </w:rPr>
        <w:t xml:space="preserve">Use Cases are user-focused: </w:t>
      </w:r>
      <w:r>
        <w:rPr>
          <w:rFonts w:ascii="Arial" w:hAnsi="Arial"/>
          <w:noProof/>
        </w:rPr>
        <w:tab/>
      </w:r>
      <w:r>
        <w:rPr>
          <w:rFonts w:ascii="Arial" w:hAnsi="Arial"/>
          <w:noProof/>
        </w:rPr>
        <w:tab/>
      </w:r>
      <w:r>
        <w:rPr>
          <w:rFonts w:ascii="Arial" w:hAnsi="Arial"/>
          <w:noProof/>
        </w:rPr>
        <w:tab/>
      </w:r>
      <w:r w:rsidRPr="004C5C68">
        <w:rPr>
          <w:rFonts w:ascii="Arial" w:hAnsi="Arial"/>
          <w:noProof/>
          <w:highlight w:val="yellow"/>
        </w:rPr>
        <w:t>All</w:t>
      </w:r>
      <w:r>
        <w:rPr>
          <w:rFonts w:ascii="Arial" w:hAnsi="Arial"/>
          <w:noProof/>
        </w:rPr>
        <w:t xml:space="preserve">        Most </w:t>
      </w:r>
      <w:r>
        <w:rPr>
          <w:rFonts w:ascii="Arial" w:hAnsi="Arial"/>
          <w:noProof/>
        </w:rPr>
        <w:tab/>
        <w:t xml:space="preserve"> Some           Few/None</w:t>
      </w:r>
      <w:r>
        <w:rPr>
          <w:rFonts w:ascii="Arial" w:hAnsi="Arial"/>
          <w:noProof/>
        </w:rPr>
        <w:tab/>
      </w:r>
    </w:p>
    <w:p w14:paraId="3F30FCE5" w14:textId="6190FFC9" w:rsidR="008771AE" w:rsidRDefault="008771AE" w:rsidP="00A33DDC">
      <w:pPr>
        <w:spacing w:line="360" w:lineRule="auto"/>
        <w:rPr>
          <w:rFonts w:ascii="Arial" w:hAnsi="Arial"/>
          <w:b/>
          <w:noProof/>
        </w:rPr>
      </w:pPr>
      <w:r w:rsidRPr="008771AE">
        <w:rPr>
          <w:rFonts w:ascii="Arial" w:hAnsi="Arial"/>
          <w:b/>
          <w:noProof/>
        </w:rPr>
        <w:t>Additional Comments</w:t>
      </w:r>
    </w:p>
    <w:p w14:paraId="12B1AE4B" w14:textId="120C00AE" w:rsidR="00E56F29" w:rsidRDefault="00F57233" w:rsidP="00A33DDC">
      <w:pPr>
        <w:spacing w:line="360" w:lineRule="auto"/>
        <w:rPr>
          <w:rFonts w:ascii="Arial" w:hAnsi="Arial"/>
          <w:b/>
          <w:noProof/>
        </w:rPr>
      </w:pPr>
      <w:r>
        <w:rPr>
          <w:rFonts w:ascii="Arial" w:hAnsi="Arial"/>
          <w:b/>
          <w:noProof/>
        </w:rPr>
        <w:t xml:space="preserve">Although the steps through the use case are clear, some of then would have been better split into two. For example ‘continue to next question’ , Would have been better split into gain immediate feedback and continue to next question. </w:t>
      </w:r>
    </w:p>
    <w:p w14:paraId="7182CBDB" w14:textId="4428A0C5" w:rsidR="00F57233" w:rsidRDefault="00F57233" w:rsidP="00A33DDC">
      <w:pPr>
        <w:spacing w:line="360" w:lineRule="auto"/>
        <w:rPr>
          <w:rFonts w:ascii="Arial" w:hAnsi="Arial"/>
          <w:b/>
          <w:noProof/>
        </w:rPr>
      </w:pPr>
      <w:r>
        <w:rPr>
          <w:rFonts w:ascii="Arial" w:hAnsi="Arial"/>
          <w:b/>
          <w:noProof/>
        </w:rPr>
        <w:t>When writing the alternative flows make sure you only refer to those specific to the use case. Incorrect pasword is not an appropriate alternaive flow because your pre condition already states that the password was correct.</w:t>
      </w:r>
    </w:p>
    <w:p w14:paraId="508347DD" w14:textId="1EB08ADB" w:rsidR="00E56F29" w:rsidRDefault="00E56F29" w:rsidP="00A33DDC">
      <w:pPr>
        <w:spacing w:line="360" w:lineRule="auto"/>
        <w:rPr>
          <w:rFonts w:ascii="Arial" w:hAnsi="Arial"/>
          <w:b/>
          <w:noProof/>
        </w:rPr>
      </w:pPr>
    </w:p>
    <w:p w14:paraId="75CBA78E" w14:textId="15CB0F68" w:rsidR="007A4EC1" w:rsidRDefault="007A4EC1" w:rsidP="00A33DDC">
      <w:pPr>
        <w:spacing w:line="360" w:lineRule="auto"/>
        <w:rPr>
          <w:rFonts w:ascii="Arial" w:hAnsi="Arial"/>
          <w:b/>
          <w:noProof/>
        </w:rPr>
      </w:pPr>
      <w:r>
        <w:rPr>
          <w:rFonts w:ascii="Arial" w:hAnsi="Arial"/>
          <w:b/>
          <w:noProof/>
        </w:rPr>
        <w:t>Task 2</w:t>
      </w:r>
    </w:p>
    <w:p w14:paraId="4E35976B" w14:textId="77777777" w:rsidR="007A4EC1" w:rsidRDefault="007A4EC1" w:rsidP="007A4EC1">
      <w:pPr>
        <w:spacing w:line="360" w:lineRule="auto"/>
        <w:rPr>
          <w:rFonts w:ascii="Arial" w:hAnsi="Arial"/>
          <w:noProof/>
        </w:rPr>
      </w:pPr>
      <w:r>
        <w:rPr>
          <w:rFonts w:ascii="Arial" w:hAnsi="Arial"/>
          <w:noProof/>
          <w:lang w:val="en-GB" w:eastAsia="en-GB"/>
        </w:rPr>
        <mc:AlternateContent>
          <mc:Choice Requires="wps">
            <w:drawing>
              <wp:anchor distT="0" distB="0" distL="114300" distR="114300" simplePos="0" relativeHeight="251759616" behindDoc="0" locked="0" layoutInCell="0" allowOverlap="1" wp14:anchorId="160257AB" wp14:editId="72E9ECCC">
                <wp:simplePos x="0" y="0"/>
                <wp:positionH relativeFrom="column">
                  <wp:posOffset>4027170</wp:posOffset>
                </wp:positionH>
                <wp:positionV relativeFrom="paragraph">
                  <wp:posOffset>24765</wp:posOffset>
                </wp:positionV>
                <wp:extent cx="90805" cy="114300"/>
                <wp:effectExtent l="7620" t="5715" r="6350" b="13335"/>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D13D2" id="Rectangle 177" o:spid="_x0000_s1026" style="position:absolute;margin-left:317.1pt;margin-top:1.95pt;width:7.1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" o:allowincell="f"/>
            </w:pict>
          </mc:Fallback>
        </mc:AlternateContent>
      </w:r>
      <w:r>
        <w:rPr>
          <w:rFonts w:ascii="Arial" w:hAnsi="Arial"/>
          <w:noProof/>
          <w:lang w:val="en-GB" w:eastAsia="en-GB"/>
        </w:rPr>
        <mc:AlternateContent>
          <mc:Choice Requires="wps">
            <w:drawing>
              <wp:anchor distT="0" distB="0" distL="114300" distR="114300" simplePos="0" relativeHeight="251758592" behindDoc="0" locked="0" layoutInCell="0" allowOverlap="1" wp14:anchorId="132E385C" wp14:editId="6F34EAC6">
                <wp:simplePos x="0" y="0"/>
                <wp:positionH relativeFrom="column">
                  <wp:posOffset>3422650</wp:posOffset>
                </wp:positionH>
                <wp:positionV relativeFrom="paragraph">
                  <wp:posOffset>24765</wp:posOffset>
                </wp:positionV>
                <wp:extent cx="90805" cy="114300"/>
                <wp:effectExtent l="0" t="0" r="23495" b="1905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txbx>
                        <w:txbxContent>
                          <w:p w14:paraId="2EF9EB4E" w14:textId="77777777" w:rsidR="007A4EC1" w:rsidRDefault="007A4EC1" w:rsidP="007A4EC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E385C" id="Rectangle 178" o:spid="_x0000_s1026" style="position:absolute;margin-left:269.5pt;margin-top:1.95pt;width:7.1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" o:allowincell="f">
                <v:textbox>
                  <w:txbxContent>
                    <w:p w14:paraId="2EF9EB4E" w14:textId="77777777" w:rsidR="007A4EC1" w:rsidRDefault="007A4EC1" w:rsidP="007A4EC1">
                      <w:pPr>
                        <w:jc w:val="center"/>
                      </w:pPr>
                    </w:p>
                  </w:txbxContent>
                </v:textbox>
              </v:rect>
            </w:pict>
          </mc:Fallback>
        </mc:AlternateContent>
      </w:r>
      <w:r>
        <w:rPr>
          <w:rFonts w:ascii="Arial" w:hAnsi="Arial"/>
          <w:noProof/>
          <w:lang w:val="en-GB" w:eastAsia="en-GB"/>
        </w:rPr>
        <mc:AlternateContent>
          <mc:Choice Requires="wps">
            <w:drawing>
              <wp:anchor distT="0" distB="0" distL="114300" distR="114300" simplePos="0" relativeHeight="251757568" behindDoc="0" locked="0" layoutInCell="0" allowOverlap="1" wp14:anchorId="5C1FA776" wp14:editId="45684BAF">
                <wp:simplePos x="0" y="0"/>
                <wp:positionH relativeFrom="column">
                  <wp:posOffset>2604770</wp:posOffset>
                </wp:positionH>
                <wp:positionV relativeFrom="paragraph">
                  <wp:posOffset>24765</wp:posOffset>
                </wp:positionV>
                <wp:extent cx="90805" cy="114300"/>
                <wp:effectExtent l="13970" t="5715" r="9525" b="13335"/>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8BCDE" id="Rectangle 179" o:spid="_x0000_s1026" style="position:absolute;margin-left:205.1pt;margin-top:1.95pt;width:7.1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4eCIQIAAD4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" o:allowincell="f"/>
            </w:pict>
          </mc:Fallback>
        </mc:AlternateContent>
      </w:r>
      <w:r>
        <w:rPr>
          <w:noProof/>
          <w:lang w:val="en-GB" w:eastAsia="en-GB"/>
        </w:rPr>
        <mc:AlternateContent>
          <mc:Choice Requires="wps">
            <w:drawing>
              <wp:anchor distT="0" distB="0" distL="114300" distR="114300" simplePos="0" relativeHeight="251760640" behindDoc="0" locked="0" layoutInCell="0" allowOverlap="1" wp14:anchorId="4D2C4F0A" wp14:editId="37E12400">
                <wp:simplePos x="0" y="0"/>
                <wp:positionH relativeFrom="column">
                  <wp:posOffset>4756150</wp:posOffset>
                </wp:positionH>
                <wp:positionV relativeFrom="paragraph">
                  <wp:posOffset>24765</wp:posOffset>
                </wp:positionV>
                <wp:extent cx="90805" cy="114300"/>
                <wp:effectExtent l="12700" t="5715" r="10795" b="13335"/>
                <wp:wrapNone/>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40E3F" id="Rectangle 180" o:spid="_x0000_s1026" style="position:absolute;margin-left:374.5pt;margin-top:1.95pt;width:7.1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DIAIAAD4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" o:allowincell="f"/>
            </w:pict>
          </mc:Fallback>
        </mc:AlternateContent>
      </w:r>
      <w:r>
        <w:rPr>
          <w:rFonts w:ascii="Arial" w:hAnsi="Arial"/>
          <w:noProof/>
        </w:rPr>
        <w:t>Clear and concise class names:</w:t>
      </w:r>
      <w:r>
        <w:rPr>
          <w:rFonts w:ascii="Arial" w:hAnsi="Arial"/>
          <w:noProof/>
        </w:rPr>
        <w:tab/>
      </w:r>
      <w:r>
        <w:rPr>
          <w:rFonts w:ascii="Arial" w:hAnsi="Arial"/>
          <w:noProof/>
        </w:rPr>
        <w:tab/>
      </w:r>
      <w:r>
        <w:rPr>
          <w:rFonts w:ascii="Arial" w:hAnsi="Arial"/>
          <w:noProof/>
        </w:rPr>
        <w:tab/>
      </w:r>
      <w:r w:rsidRPr="007A4EC1">
        <w:rPr>
          <w:rFonts w:ascii="Arial" w:hAnsi="Arial"/>
          <w:noProof/>
          <w:highlight w:val="yellow"/>
        </w:rPr>
        <w:t>Excellent</w:t>
      </w:r>
      <w:r>
        <w:rPr>
          <w:rFonts w:ascii="Arial" w:hAnsi="Arial"/>
          <w:noProof/>
        </w:rPr>
        <w:t xml:space="preserve">        Good </w:t>
      </w:r>
      <w:r>
        <w:rPr>
          <w:rFonts w:ascii="Arial" w:hAnsi="Arial"/>
          <w:noProof/>
        </w:rPr>
        <w:tab/>
        <w:t xml:space="preserve"> Adequate     Poor </w:t>
      </w:r>
    </w:p>
    <w:p w14:paraId="78FED349" w14:textId="77777777" w:rsidR="007A4EC1" w:rsidRDefault="007A4EC1" w:rsidP="007A4EC1">
      <w:pPr>
        <w:spacing w:line="360" w:lineRule="auto"/>
        <w:rPr>
          <w:rFonts w:ascii="Arial" w:hAnsi="Arial"/>
          <w:noProof/>
        </w:rPr>
      </w:pPr>
      <w:r>
        <w:rPr>
          <w:rFonts w:ascii="Arial" w:hAnsi="Arial"/>
          <w:noProof/>
          <w:lang w:val="en-GB" w:eastAsia="en-GB"/>
        </w:rPr>
        <mc:AlternateContent>
          <mc:Choice Requires="wps">
            <w:drawing>
              <wp:anchor distT="0" distB="0" distL="114300" distR="114300" simplePos="0" relativeHeight="251768832" behindDoc="0" locked="0" layoutInCell="1" allowOverlap="1" wp14:anchorId="532EE705" wp14:editId="49618E8C">
                <wp:simplePos x="0" y="0"/>
                <wp:positionH relativeFrom="column">
                  <wp:posOffset>4755515</wp:posOffset>
                </wp:positionH>
                <wp:positionV relativeFrom="paragraph">
                  <wp:posOffset>16510</wp:posOffset>
                </wp:positionV>
                <wp:extent cx="90805" cy="114300"/>
                <wp:effectExtent l="12065" t="6985" r="11430" b="12065"/>
                <wp:wrapNone/>
                <wp:docPr id="181"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B094C" id="Rectangle 181" o:spid="_x0000_s1026" style="position:absolute;margin-left:374.45pt;margin-top:1.3pt;width:7.1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RHIAIAAD4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"/>
            </w:pict>
          </mc:Fallback>
        </mc:AlternateContent>
      </w:r>
      <w:r>
        <w:rPr>
          <w:rFonts w:ascii="Arial" w:hAnsi="Arial"/>
          <w:noProof/>
          <w:lang w:val="en-GB" w:eastAsia="en-GB"/>
        </w:rPr>
        <mc:AlternateContent>
          <mc:Choice Requires="wps">
            <w:drawing>
              <wp:anchor distT="0" distB="0" distL="114300" distR="114300" simplePos="0" relativeHeight="251767808" behindDoc="0" locked="0" layoutInCell="1" allowOverlap="1" wp14:anchorId="3EA661A2" wp14:editId="0FFC565A">
                <wp:simplePos x="0" y="0"/>
                <wp:positionH relativeFrom="column">
                  <wp:posOffset>4026535</wp:posOffset>
                </wp:positionH>
                <wp:positionV relativeFrom="paragraph">
                  <wp:posOffset>16510</wp:posOffset>
                </wp:positionV>
                <wp:extent cx="90805" cy="114300"/>
                <wp:effectExtent l="6985" t="6985" r="6985" b="12065"/>
                <wp:wrapNone/>
                <wp:docPr id="182"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38EB5" id="Rectangle 182" o:spid="_x0000_s1026" style="position:absolute;margin-left:317.05pt;margin-top:1.3pt;width:7.1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LIQIAAD4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"/>
            </w:pict>
          </mc:Fallback>
        </mc:AlternateContent>
      </w:r>
      <w:r>
        <w:rPr>
          <w:rFonts w:ascii="Arial" w:hAnsi="Arial"/>
          <w:noProof/>
          <w:lang w:val="en-GB" w:eastAsia="en-GB"/>
        </w:rPr>
        <mc:AlternateContent>
          <mc:Choice Requires="wps">
            <w:drawing>
              <wp:anchor distT="0" distB="0" distL="114300" distR="114300" simplePos="0" relativeHeight="251766784" behindDoc="0" locked="0" layoutInCell="1" allowOverlap="1" wp14:anchorId="5E896DA5" wp14:editId="5940408F">
                <wp:simplePos x="0" y="0"/>
                <wp:positionH relativeFrom="column">
                  <wp:posOffset>3422015</wp:posOffset>
                </wp:positionH>
                <wp:positionV relativeFrom="paragraph">
                  <wp:posOffset>16510</wp:posOffset>
                </wp:positionV>
                <wp:extent cx="90805" cy="114300"/>
                <wp:effectExtent l="12065" t="6985" r="11430" b="12065"/>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52BB8" id="Rectangle 183" o:spid="_x0000_s1026" style="position:absolute;margin-left:269.45pt;margin-top:1.3pt;width:7.1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"/>
            </w:pict>
          </mc:Fallback>
        </mc:AlternateContent>
      </w:r>
      <w:r>
        <w:rPr>
          <w:rFonts w:ascii="Arial" w:hAnsi="Arial"/>
          <w:noProof/>
          <w:lang w:val="en-GB" w:eastAsia="en-GB"/>
        </w:rPr>
        <mc:AlternateContent>
          <mc:Choice Requires="wps">
            <w:drawing>
              <wp:anchor distT="0" distB="0" distL="114300" distR="114300" simplePos="0" relativeHeight="251765760" behindDoc="0" locked="0" layoutInCell="1" allowOverlap="1" wp14:anchorId="10F9A430" wp14:editId="541C910A">
                <wp:simplePos x="0" y="0"/>
                <wp:positionH relativeFrom="column">
                  <wp:posOffset>2604135</wp:posOffset>
                </wp:positionH>
                <wp:positionV relativeFrom="paragraph">
                  <wp:posOffset>16510</wp:posOffset>
                </wp:positionV>
                <wp:extent cx="90805" cy="114300"/>
                <wp:effectExtent l="13335" t="6985" r="10160" b="12065"/>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CCBDA" id="Rectangle 184" o:spid="_x0000_s1026" style="position:absolute;margin-left:205.05pt;margin-top:1.3pt;width:7.1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jJIQIAAD4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"/>
            </w:pict>
          </mc:Fallback>
        </mc:AlternateContent>
      </w:r>
      <w:r>
        <w:rPr>
          <w:rFonts w:ascii="Arial" w:hAnsi="Arial"/>
          <w:noProof/>
        </w:rPr>
        <w:t>Appropriate attributes for classes:</w:t>
      </w:r>
      <w:r>
        <w:rPr>
          <w:rFonts w:ascii="Arial" w:hAnsi="Arial"/>
          <w:noProof/>
        </w:rPr>
        <w:tab/>
      </w:r>
      <w:r>
        <w:rPr>
          <w:rFonts w:ascii="Arial" w:hAnsi="Arial"/>
          <w:noProof/>
        </w:rPr>
        <w:tab/>
        <w:t xml:space="preserve">Excellent        </w:t>
      </w:r>
      <w:r w:rsidRPr="007A4EC1">
        <w:rPr>
          <w:rFonts w:ascii="Arial" w:hAnsi="Arial"/>
          <w:noProof/>
          <w:highlight w:val="yellow"/>
        </w:rPr>
        <w:t>Good</w:t>
      </w:r>
      <w:r>
        <w:rPr>
          <w:rFonts w:ascii="Arial" w:hAnsi="Arial"/>
          <w:noProof/>
        </w:rPr>
        <w:t xml:space="preserve">         Adequate     Poor </w:t>
      </w:r>
    </w:p>
    <w:p w14:paraId="62FC9B8B" w14:textId="77777777" w:rsidR="007A4EC1" w:rsidRDefault="007A4EC1" w:rsidP="007A4EC1">
      <w:pPr>
        <w:spacing w:line="360" w:lineRule="auto"/>
        <w:rPr>
          <w:rFonts w:ascii="Arial" w:hAnsi="Arial"/>
          <w:noProof/>
        </w:rPr>
      </w:pPr>
      <w:r w:rsidRPr="00D65DE2">
        <w:rPr>
          <w:rFonts w:ascii="Arial" w:hAnsi="Arial"/>
          <w:noProof/>
          <w:lang w:val="en-GB" w:eastAsia="en-GB"/>
        </w:rPr>
        <mc:AlternateContent>
          <mc:Choice Requires="wps">
            <w:drawing>
              <wp:anchor distT="0" distB="0" distL="114300" distR="114300" simplePos="0" relativeHeight="251763712" behindDoc="0" locked="0" layoutInCell="0" allowOverlap="1" wp14:anchorId="66F51109" wp14:editId="629B6F64">
                <wp:simplePos x="0" y="0"/>
                <wp:positionH relativeFrom="column">
                  <wp:posOffset>4027170</wp:posOffset>
                </wp:positionH>
                <wp:positionV relativeFrom="paragraph">
                  <wp:posOffset>24765</wp:posOffset>
                </wp:positionV>
                <wp:extent cx="90805" cy="114300"/>
                <wp:effectExtent l="7620" t="5715" r="6350" b="13335"/>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5F8EC" id="Rectangle 185" o:spid="_x0000_s1026" style="position:absolute;margin-left:317.1pt;margin-top:1.95pt;width:7.1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6NIAIAAD4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" o:allowincell="f"/>
            </w:pict>
          </mc:Fallback>
        </mc:AlternateContent>
      </w:r>
      <w:r w:rsidRPr="00D65DE2">
        <w:rPr>
          <w:rFonts w:ascii="Arial" w:hAnsi="Arial"/>
          <w:noProof/>
          <w:lang w:val="en-GB" w:eastAsia="en-GB"/>
        </w:rPr>
        <mc:AlternateContent>
          <mc:Choice Requires="wps">
            <w:drawing>
              <wp:anchor distT="0" distB="0" distL="114300" distR="114300" simplePos="0" relativeHeight="251762688" behindDoc="0" locked="0" layoutInCell="0" allowOverlap="1" wp14:anchorId="000D4977" wp14:editId="18C8108E">
                <wp:simplePos x="0" y="0"/>
                <wp:positionH relativeFrom="column">
                  <wp:posOffset>3422650</wp:posOffset>
                </wp:positionH>
                <wp:positionV relativeFrom="paragraph">
                  <wp:posOffset>24765</wp:posOffset>
                </wp:positionV>
                <wp:extent cx="90805" cy="114300"/>
                <wp:effectExtent l="12700" t="5715" r="10795" b="13335"/>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77110" id="Rectangle 186" o:spid="_x0000_s1026" style="position:absolute;margin-left:269.5pt;margin-top:1.95pt;width:7.1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" o:allowincell="f"/>
            </w:pict>
          </mc:Fallback>
        </mc:AlternateContent>
      </w:r>
      <w:r w:rsidRPr="00D65DE2">
        <w:rPr>
          <w:rFonts w:ascii="Arial" w:hAnsi="Arial"/>
          <w:noProof/>
          <w:lang w:val="en-GB" w:eastAsia="en-GB"/>
        </w:rPr>
        <mc:AlternateContent>
          <mc:Choice Requires="wps">
            <w:drawing>
              <wp:anchor distT="0" distB="0" distL="114300" distR="114300" simplePos="0" relativeHeight="251761664" behindDoc="0" locked="0" layoutInCell="0" allowOverlap="1" wp14:anchorId="4E2FE583" wp14:editId="1E84B67E">
                <wp:simplePos x="0" y="0"/>
                <wp:positionH relativeFrom="column">
                  <wp:posOffset>2604770</wp:posOffset>
                </wp:positionH>
                <wp:positionV relativeFrom="paragraph">
                  <wp:posOffset>24765</wp:posOffset>
                </wp:positionV>
                <wp:extent cx="90805" cy="114300"/>
                <wp:effectExtent l="13970" t="5715" r="9525" b="13335"/>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EF007" id="Rectangle 187" o:spid="_x0000_s1026" style="position:absolute;margin-left:205.1pt;margin-top:1.95pt;width:7.1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MFIQIAAD4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" o:allowincell="f"/>
            </w:pict>
          </mc:Fallback>
        </mc:AlternateContent>
      </w:r>
      <w:r w:rsidRPr="00D65DE2">
        <w:rPr>
          <w:rFonts w:ascii="Arial" w:hAnsi="Arial"/>
          <w:noProof/>
          <w:lang w:val="en-GB" w:eastAsia="en-GB"/>
        </w:rPr>
        <mc:AlternateContent>
          <mc:Choice Requires="wps">
            <w:drawing>
              <wp:anchor distT="0" distB="0" distL="114300" distR="114300" simplePos="0" relativeHeight="251764736" behindDoc="0" locked="0" layoutInCell="0" allowOverlap="1" wp14:anchorId="6459B040" wp14:editId="5FCB7518">
                <wp:simplePos x="0" y="0"/>
                <wp:positionH relativeFrom="column">
                  <wp:posOffset>4756150</wp:posOffset>
                </wp:positionH>
                <wp:positionV relativeFrom="paragraph">
                  <wp:posOffset>24765</wp:posOffset>
                </wp:positionV>
                <wp:extent cx="90805" cy="114300"/>
                <wp:effectExtent l="12700" t="5715" r="10795" b="13335"/>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45F28" id="Rectangle 188" o:spid="_x0000_s1026" style="position:absolute;margin-left:374.5pt;margin-top:1.95pt;width:7.1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" o:allowincell="f"/>
            </w:pict>
          </mc:Fallback>
        </mc:AlternateContent>
      </w:r>
      <w:r>
        <w:rPr>
          <w:rFonts w:ascii="Arial" w:hAnsi="Arial"/>
          <w:noProof/>
        </w:rPr>
        <w:t xml:space="preserve">Appropriate operations/methods for classes: </w:t>
      </w:r>
      <w:r>
        <w:rPr>
          <w:rFonts w:ascii="Arial" w:hAnsi="Arial"/>
          <w:noProof/>
        </w:rPr>
        <w:tab/>
        <w:t xml:space="preserve">Excellent        </w:t>
      </w:r>
      <w:r w:rsidRPr="007A4EC1">
        <w:rPr>
          <w:rFonts w:ascii="Arial" w:hAnsi="Arial"/>
          <w:noProof/>
          <w:highlight w:val="yellow"/>
        </w:rPr>
        <w:t>Good</w:t>
      </w:r>
      <w:r>
        <w:rPr>
          <w:rFonts w:ascii="Arial" w:hAnsi="Arial"/>
          <w:noProof/>
        </w:rPr>
        <w:t xml:space="preserve">         Adequate     Poor</w:t>
      </w:r>
    </w:p>
    <w:p w14:paraId="0FE7FF70" w14:textId="77777777" w:rsidR="007A4EC1" w:rsidRDefault="007A4EC1" w:rsidP="007A4EC1">
      <w:pPr>
        <w:spacing w:line="360" w:lineRule="auto"/>
        <w:rPr>
          <w:rFonts w:ascii="Arial" w:hAnsi="Arial"/>
          <w:noProof/>
        </w:rPr>
      </w:pPr>
      <w:r w:rsidRPr="00D65DE2">
        <w:rPr>
          <w:rFonts w:ascii="Arial" w:hAnsi="Arial"/>
          <w:noProof/>
          <w:lang w:val="en-GB" w:eastAsia="en-GB"/>
        </w:rPr>
        <mc:AlternateContent>
          <mc:Choice Requires="wps">
            <w:drawing>
              <wp:anchor distT="0" distB="0" distL="114300" distR="114300" simplePos="0" relativeHeight="251770880" behindDoc="0" locked="0" layoutInCell="0" allowOverlap="1" wp14:anchorId="1B57FE80" wp14:editId="19CB33BE">
                <wp:simplePos x="0" y="0"/>
                <wp:positionH relativeFrom="column">
                  <wp:posOffset>4756150</wp:posOffset>
                </wp:positionH>
                <wp:positionV relativeFrom="paragraph">
                  <wp:posOffset>1905</wp:posOffset>
                </wp:positionV>
                <wp:extent cx="90805" cy="114300"/>
                <wp:effectExtent l="12700" t="5715" r="10795" b="13335"/>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01EB1" id="Rectangle 189" o:spid="_x0000_s1026" style="position:absolute;margin-left:374.5pt;margin-top:.15pt;width:7.1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EJIQ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" o:allowincell="f"/>
            </w:pict>
          </mc:Fallback>
        </mc:AlternateContent>
      </w:r>
      <w:r w:rsidRPr="00D65DE2">
        <w:rPr>
          <w:rFonts w:ascii="Arial" w:hAnsi="Arial"/>
          <w:noProof/>
          <w:lang w:val="en-GB" w:eastAsia="en-GB"/>
        </w:rPr>
        <mc:AlternateContent>
          <mc:Choice Requires="wps">
            <w:drawing>
              <wp:anchor distT="0" distB="0" distL="114300" distR="114300" simplePos="0" relativeHeight="251771904" behindDoc="0" locked="0" layoutInCell="0" allowOverlap="1" wp14:anchorId="238CBF31" wp14:editId="698F72FF">
                <wp:simplePos x="0" y="0"/>
                <wp:positionH relativeFrom="column">
                  <wp:posOffset>4013200</wp:posOffset>
                </wp:positionH>
                <wp:positionV relativeFrom="paragraph">
                  <wp:posOffset>5080</wp:posOffset>
                </wp:positionV>
                <wp:extent cx="90805" cy="114300"/>
                <wp:effectExtent l="12700" t="5715" r="10795" b="1333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DE909" id="Rectangle 190" o:spid="_x0000_s1026" style="position:absolute;margin-left:316pt;margin-top:.4pt;width:7.1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SetIA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" o:allowincell="f"/>
            </w:pict>
          </mc:Fallback>
        </mc:AlternateContent>
      </w:r>
      <w:r w:rsidRPr="00D65DE2">
        <w:rPr>
          <w:rFonts w:ascii="Arial" w:hAnsi="Arial"/>
          <w:noProof/>
          <w:lang w:val="en-GB" w:eastAsia="en-GB"/>
        </w:rPr>
        <mc:AlternateContent>
          <mc:Choice Requires="wps">
            <w:drawing>
              <wp:anchor distT="0" distB="0" distL="114300" distR="114300" simplePos="0" relativeHeight="251772928" behindDoc="0" locked="0" layoutInCell="0" allowOverlap="1" wp14:anchorId="3F3B8351" wp14:editId="69299CBB">
                <wp:simplePos x="0" y="0"/>
                <wp:positionH relativeFrom="column">
                  <wp:posOffset>3397250</wp:posOffset>
                </wp:positionH>
                <wp:positionV relativeFrom="paragraph">
                  <wp:posOffset>2540</wp:posOffset>
                </wp:positionV>
                <wp:extent cx="90805" cy="114300"/>
                <wp:effectExtent l="12700" t="5715" r="10795" b="1333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C7CE1" id="Rectangle 191" o:spid="_x0000_s1026" style="position:absolute;margin-left:267.5pt;margin-top:.2pt;width:7.1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" o:allowincell="f"/>
            </w:pict>
          </mc:Fallback>
        </mc:AlternateContent>
      </w:r>
      <w:r w:rsidRPr="00D65DE2">
        <w:rPr>
          <w:rFonts w:ascii="Arial" w:hAnsi="Arial"/>
          <w:noProof/>
          <w:lang w:val="en-GB" w:eastAsia="en-GB"/>
        </w:rPr>
        <mc:AlternateContent>
          <mc:Choice Requires="wps">
            <w:drawing>
              <wp:anchor distT="0" distB="0" distL="114300" distR="114300" simplePos="0" relativeHeight="251769856" behindDoc="0" locked="0" layoutInCell="0" allowOverlap="1" wp14:anchorId="7C6E97C2" wp14:editId="39C0E7E9">
                <wp:simplePos x="0" y="0"/>
                <wp:positionH relativeFrom="column">
                  <wp:posOffset>2590800</wp:posOffset>
                </wp:positionH>
                <wp:positionV relativeFrom="paragraph">
                  <wp:posOffset>1905</wp:posOffset>
                </wp:positionV>
                <wp:extent cx="90805" cy="114300"/>
                <wp:effectExtent l="13970" t="5715" r="9525" b="1333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4AFF6" id="Rectangle 192" o:spid="_x0000_s1026" style="position:absolute;margin-left:204pt;margin-top:.15pt;width:7.1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olIQIAAD4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" o:allowincell="f"/>
            </w:pict>
          </mc:Fallback>
        </mc:AlternateContent>
      </w:r>
      <w:r>
        <w:rPr>
          <w:rFonts w:ascii="Arial" w:hAnsi="Arial"/>
          <w:noProof/>
        </w:rPr>
        <w:t>S</w:t>
      </w:r>
      <w:r w:rsidRPr="00D65DE2">
        <w:rPr>
          <w:rFonts w:ascii="Arial" w:hAnsi="Arial"/>
          <w:noProof/>
        </w:rPr>
        <w:t xml:space="preserve">ufficiently support the major requirements </w:t>
      </w:r>
      <w:r>
        <w:rPr>
          <w:rFonts w:ascii="Arial" w:hAnsi="Arial"/>
          <w:noProof/>
        </w:rPr>
        <w:tab/>
        <w:t xml:space="preserve">Excellent        </w:t>
      </w:r>
      <w:r w:rsidRPr="007A4EC1">
        <w:rPr>
          <w:rFonts w:ascii="Arial" w:hAnsi="Arial"/>
          <w:noProof/>
          <w:highlight w:val="yellow"/>
        </w:rPr>
        <w:t>Good</w:t>
      </w:r>
      <w:r>
        <w:rPr>
          <w:rFonts w:ascii="Arial" w:hAnsi="Arial"/>
          <w:noProof/>
        </w:rPr>
        <w:t xml:space="preserve">         Adequate     Poor</w:t>
      </w:r>
    </w:p>
    <w:p w14:paraId="523F1A4B" w14:textId="77777777" w:rsidR="007A4EC1" w:rsidRDefault="007A4EC1" w:rsidP="007A4EC1">
      <w:pPr>
        <w:spacing w:line="360" w:lineRule="auto"/>
        <w:rPr>
          <w:rFonts w:ascii="Arial" w:hAnsi="Arial"/>
          <w:noProof/>
        </w:rPr>
      </w:pPr>
      <w:r w:rsidRPr="00D65DE2">
        <w:rPr>
          <w:rFonts w:ascii="Arial" w:hAnsi="Arial"/>
          <w:noProof/>
        </w:rPr>
        <w:t>in Use Cases</w:t>
      </w:r>
      <w:r>
        <w:rPr>
          <w:rFonts w:ascii="Arial" w:hAnsi="Arial"/>
          <w:noProof/>
        </w:rPr>
        <w:t>.</w:t>
      </w:r>
      <w:r>
        <w:rPr>
          <w:rFonts w:ascii="Arial" w:hAnsi="Arial"/>
          <w:noProof/>
        </w:rPr>
        <w:tab/>
      </w:r>
    </w:p>
    <w:p w14:paraId="59E08856" w14:textId="77777777" w:rsidR="007A4EC1" w:rsidRDefault="007A4EC1" w:rsidP="007A4EC1">
      <w:pPr>
        <w:spacing w:line="360" w:lineRule="auto"/>
        <w:rPr>
          <w:rFonts w:ascii="Arial" w:hAnsi="Arial"/>
          <w:noProof/>
        </w:rPr>
      </w:pPr>
      <w:r>
        <w:rPr>
          <w:rFonts w:ascii="Arial" w:hAnsi="Arial"/>
          <w:noProof/>
        </w:rPr>
        <w:t>C</w:t>
      </w:r>
      <w:r w:rsidRPr="00BB4559">
        <w:rPr>
          <w:rFonts w:ascii="Arial" w:hAnsi="Arial"/>
          <w:noProof/>
        </w:rPr>
        <w:t>larity and correctness of relationships</w:t>
      </w:r>
      <w:r>
        <w:rPr>
          <w:rFonts w:ascii="Arial" w:hAnsi="Arial"/>
          <w:noProof/>
        </w:rPr>
        <w:tab/>
      </w:r>
      <w:r>
        <w:rPr>
          <w:rFonts w:ascii="Arial" w:hAnsi="Arial"/>
          <w:noProof/>
        </w:rPr>
        <w:tab/>
        <w:t xml:space="preserve">Excellent        Good         </w:t>
      </w:r>
      <w:r w:rsidRPr="007A4EC1">
        <w:rPr>
          <w:rFonts w:ascii="Arial" w:hAnsi="Arial"/>
          <w:noProof/>
          <w:highlight w:val="yellow"/>
        </w:rPr>
        <w:t>Adequate</w:t>
      </w:r>
      <w:r>
        <w:rPr>
          <w:rFonts w:ascii="Arial" w:hAnsi="Arial"/>
          <w:noProof/>
        </w:rPr>
        <w:t xml:space="preserve">     Poor</w:t>
      </w:r>
    </w:p>
    <w:p w14:paraId="66802005" w14:textId="77777777" w:rsidR="007A4EC1" w:rsidRDefault="007A4EC1" w:rsidP="007A4EC1">
      <w:pPr>
        <w:spacing w:line="360" w:lineRule="auto"/>
        <w:rPr>
          <w:rFonts w:ascii="Arial" w:hAnsi="Arial"/>
          <w:noProof/>
        </w:rPr>
      </w:pPr>
    </w:p>
    <w:p w14:paraId="12FF4A3E" w14:textId="1B8C0A9E" w:rsidR="007A4EC1" w:rsidRDefault="007A4EC1" w:rsidP="007A4EC1">
      <w:pPr>
        <w:spacing w:line="360" w:lineRule="auto"/>
        <w:jc w:val="right"/>
        <w:rPr>
          <w:rFonts w:ascii="Arial" w:hAnsi="Arial"/>
          <w:b/>
          <w:noProof/>
        </w:rPr>
      </w:pPr>
      <w:r>
        <w:rPr>
          <w:rFonts w:ascii="Arial" w:hAnsi="Arial"/>
          <w:b/>
          <w:noProof/>
        </w:rPr>
        <w:t>37.5</w:t>
      </w:r>
    </w:p>
    <w:p w14:paraId="66CFF700" w14:textId="77777777" w:rsidR="007A4EC1" w:rsidRPr="008771AE" w:rsidRDefault="007A4EC1" w:rsidP="007A4EC1">
      <w:pPr>
        <w:spacing w:line="360" w:lineRule="auto"/>
        <w:rPr>
          <w:rFonts w:ascii="Arial" w:hAnsi="Arial"/>
          <w:b/>
          <w:noProof/>
        </w:rPr>
      </w:pPr>
      <w:r w:rsidRPr="008771AE">
        <w:rPr>
          <w:rFonts w:ascii="Arial" w:hAnsi="Arial"/>
          <w:b/>
          <w:noProof/>
        </w:rPr>
        <w:t>Additional Comments</w:t>
      </w:r>
    </w:p>
    <w:p w14:paraId="5343A9F8" w14:textId="77777777" w:rsidR="007A4EC1" w:rsidRDefault="007A4EC1" w:rsidP="007A4EC1">
      <w:pPr>
        <w:pStyle w:val="ListParagraph"/>
        <w:numPr>
          <w:ilvl w:val="0"/>
          <w:numId w:val="9"/>
        </w:numPr>
        <w:rPr>
          <w:rFonts w:asciiTheme="minorHAnsi" w:hAnsiTheme="minorHAnsi" w:cstheme="minorHAnsi"/>
        </w:rPr>
      </w:pPr>
      <w:r>
        <w:rPr>
          <w:rFonts w:asciiTheme="minorHAnsi" w:hAnsiTheme="minorHAnsi" w:cstheme="minorHAnsi"/>
        </w:rPr>
        <w:t>Please do not use spaces in class names or operations and attribute names.</w:t>
      </w:r>
    </w:p>
    <w:p w14:paraId="65DC694E" w14:textId="77777777" w:rsidR="007A4EC1" w:rsidRDefault="007A4EC1" w:rsidP="007A4EC1">
      <w:pPr>
        <w:pStyle w:val="ListParagraph"/>
        <w:numPr>
          <w:ilvl w:val="0"/>
          <w:numId w:val="9"/>
        </w:numPr>
        <w:rPr>
          <w:rFonts w:asciiTheme="minorHAnsi" w:hAnsiTheme="minorHAnsi" w:cstheme="minorHAnsi"/>
        </w:rPr>
      </w:pPr>
      <w:r>
        <w:rPr>
          <w:rFonts w:asciiTheme="minorHAnsi" w:hAnsiTheme="minorHAnsi" w:cstheme="minorHAnsi"/>
        </w:rPr>
        <w:t>In your Setup class, there seems to be a mix-up between operations and attributes. You should provide boxes for both, even if there are no attributes (it should be an empty box then).</w:t>
      </w:r>
    </w:p>
    <w:p w14:paraId="53C0C9D9" w14:textId="77777777" w:rsidR="007A4EC1" w:rsidRDefault="007A4EC1" w:rsidP="007A4EC1">
      <w:pPr>
        <w:pStyle w:val="ListParagraph"/>
        <w:numPr>
          <w:ilvl w:val="0"/>
          <w:numId w:val="9"/>
        </w:numPr>
        <w:rPr>
          <w:rFonts w:asciiTheme="minorHAnsi" w:hAnsiTheme="minorHAnsi" w:cstheme="minorHAnsi"/>
        </w:rPr>
      </w:pPr>
      <w:r>
        <w:rPr>
          <w:rFonts w:asciiTheme="minorHAnsi" w:hAnsiTheme="minorHAnsi" w:cstheme="minorHAnsi"/>
        </w:rPr>
        <w:t>You should use the aggregation relationship only where it logically makes sense. Why is “Engagement Team” an aggregation of Statistics and Setup?</w:t>
      </w:r>
    </w:p>
    <w:p w14:paraId="260C74FB" w14:textId="77777777" w:rsidR="007A4EC1" w:rsidRDefault="007A4EC1" w:rsidP="007A4EC1">
      <w:pPr>
        <w:pStyle w:val="ListParagraph"/>
        <w:numPr>
          <w:ilvl w:val="0"/>
          <w:numId w:val="9"/>
        </w:numPr>
        <w:rPr>
          <w:rFonts w:asciiTheme="minorHAnsi" w:hAnsiTheme="minorHAnsi" w:cstheme="minorHAnsi"/>
        </w:rPr>
      </w:pPr>
      <w:r>
        <w:rPr>
          <w:rFonts w:asciiTheme="minorHAnsi" w:hAnsiTheme="minorHAnsi" w:cstheme="minorHAnsi"/>
        </w:rPr>
        <w:t>Try to avoid merging relationships, as is the case for the relationship between Quiz and Question and Setup.</w:t>
      </w:r>
    </w:p>
    <w:p w14:paraId="46F09148" w14:textId="77777777" w:rsidR="007A4EC1" w:rsidRDefault="007A4EC1" w:rsidP="007A4EC1">
      <w:pPr>
        <w:pStyle w:val="ListParagraph"/>
        <w:numPr>
          <w:ilvl w:val="0"/>
          <w:numId w:val="9"/>
        </w:numPr>
        <w:rPr>
          <w:rFonts w:asciiTheme="minorHAnsi" w:hAnsiTheme="minorHAnsi" w:cstheme="minorHAnsi"/>
        </w:rPr>
      </w:pPr>
      <w:r>
        <w:rPr>
          <w:rFonts w:asciiTheme="minorHAnsi" w:hAnsiTheme="minorHAnsi" w:cstheme="minorHAnsi"/>
        </w:rPr>
        <w:t>You seem to be using an undefined relationship between Engagement Team and Quiz. The solid arrow is not defined in UML.</w:t>
      </w:r>
    </w:p>
    <w:p w14:paraId="2A1AC21A" w14:textId="77777777" w:rsidR="007A4EC1" w:rsidRDefault="007A4EC1" w:rsidP="00A33DDC">
      <w:pPr>
        <w:spacing w:line="360" w:lineRule="auto"/>
        <w:rPr>
          <w:rFonts w:ascii="Arial" w:hAnsi="Arial"/>
          <w:b/>
          <w:noProof/>
        </w:rPr>
      </w:pPr>
    </w:p>
    <w:p w14:paraId="4A6931F8" w14:textId="77777777" w:rsidR="008771AE" w:rsidRPr="008771AE" w:rsidRDefault="008771AE" w:rsidP="00A33DDC">
      <w:pPr>
        <w:spacing w:line="360" w:lineRule="auto"/>
        <w:rPr>
          <w:rFonts w:ascii="Arial" w:hAnsi="Arial"/>
          <w:b/>
          <w:noProof/>
        </w:rPr>
      </w:pPr>
    </w:p>
    <w:p w14:paraId="4327E225" w14:textId="77777777" w:rsidR="0040696A" w:rsidRDefault="00A33DDC" w:rsidP="0040696A">
      <w:pPr>
        <w:spacing w:line="360" w:lineRule="auto"/>
        <w:ind w:firstLine="11"/>
        <w:rPr>
          <w:rFonts w:ascii="Arial" w:eastAsia="Arial" w:hAnsi="Arial" w:cs="Arial"/>
          <w:b/>
          <w:sz w:val="24"/>
          <w:szCs w:val="24"/>
        </w:rPr>
      </w:pPr>
      <w:r w:rsidRPr="00D65DE2">
        <w:rPr>
          <w:rFonts w:ascii="Arial" w:eastAsia="Arial" w:hAnsi="Arial" w:cs="Arial"/>
          <w:b/>
          <w:sz w:val="24"/>
          <w:szCs w:val="24"/>
        </w:rPr>
        <w:lastRenderedPageBreak/>
        <w:t>Task 3</w:t>
      </w:r>
      <w:r w:rsidR="0040696A" w:rsidRPr="00D65DE2">
        <w:rPr>
          <w:rFonts w:ascii="Arial" w:eastAsia="Arial" w:hAnsi="Arial" w:cs="Arial"/>
          <w:b/>
          <w:sz w:val="24"/>
          <w:szCs w:val="24"/>
        </w:rPr>
        <w:t xml:space="preserve">: Project plan / Gantt Chart </w:t>
      </w:r>
    </w:p>
    <w:p w14:paraId="7502F661" w14:textId="577B9D08" w:rsidR="008771AE" w:rsidRPr="00D65DE2" w:rsidRDefault="009E7561" w:rsidP="008771AE">
      <w:pPr>
        <w:spacing w:line="360" w:lineRule="auto"/>
        <w:ind w:firstLine="11"/>
        <w:jc w:val="right"/>
        <w:rPr>
          <w:rFonts w:ascii="Arial" w:eastAsia="Arial" w:hAnsi="Arial" w:cs="Arial"/>
          <w:b/>
          <w:sz w:val="24"/>
          <w:szCs w:val="24"/>
        </w:rPr>
      </w:pPr>
      <w:r>
        <w:rPr>
          <w:rFonts w:ascii="Arial" w:eastAsia="Arial" w:hAnsi="Arial" w:cs="Arial"/>
          <w:b/>
          <w:sz w:val="24"/>
          <w:szCs w:val="24"/>
        </w:rPr>
        <w:t>8</w:t>
      </w:r>
      <w:r w:rsidR="008771AE">
        <w:rPr>
          <w:rFonts w:ascii="Arial" w:eastAsia="Arial" w:hAnsi="Arial" w:cs="Arial"/>
          <w:b/>
          <w:sz w:val="24"/>
          <w:szCs w:val="24"/>
        </w:rPr>
        <w:t>/15</w:t>
      </w:r>
    </w:p>
    <w:p w14:paraId="6C1B8353" w14:textId="77777777" w:rsidR="0040696A" w:rsidRDefault="0040696A" w:rsidP="0040696A">
      <w:pPr>
        <w:spacing w:line="360" w:lineRule="auto"/>
        <w:ind w:left="2869" w:firstLine="11"/>
        <w:rPr>
          <w:rFonts w:ascii="Arial" w:hAnsi="Arial"/>
          <w:noProof/>
        </w:rPr>
      </w:pPr>
      <w:r w:rsidRPr="00EC7005">
        <w:rPr>
          <w:rFonts w:ascii="Arial" w:hAnsi="Arial"/>
          <w:noProof/>
          <w:lang w:val="en-GB" w:eastAsia="en-GB"/>
        </w:rPr>
        <mc:AlternateContent>
          <mc:Choice Requires="wps">
            <w:drawing>
              <wp:anchor distT="0" distB="0" distL="114300" distR="114300" simplePos="0" relativeHeight="251684864" behindDoc="0" locked="0" layoutInCell="1" allowOverlap="1" wp14:anchorId="65E925B6" wp14:editId="3C589DFF">
                <wp:simplePos x="0" y="0"/>
                <wp:positionH relativeFrom="column">
                  <wp:posOffset>1533525</wp:posOffset>
                </wp:positionH>
                <wp:positionV relativeFrom="paragraph">
                  <wp:posOffset>1905</wp:posOffset>
                </wp:positionV>
                <wp:extent cx="90805" cy="114300"/>
                <wp:effectExtent l="9525" t="13335" r="13970" b="571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E027" id="Rectangle 45" o:spid="_x0000_s1026" style="position:absolute;margin-left:120.75pt;margin-top:.15pt;width:7.1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1mHw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"/>
            </w:pict>
          </mc:Fallback>
        </mc:AlternateContent>
      </w:r>
      <w:r w:rsidRPr="00EC7005">
        <w:rPr>
          <w:rFonts w:ascii="Arial" w:hAnsi="Arial"/>
          <w:noProof/>
        </w:rPr>
        <w:t>Gantt Chart</w:t>
      </w:r>
      <w:r w:rsidRPr="00282579">
        <w:rPr>
          <w:rFonts w:ascii="Arial" w:hAnsi="Arial"/>
          <w:noProof/>
        </w:rPr>
        <w:t xml:space="preserve"> Not</w:t>
      </w:r>
      <w:r w:rsidRPr="008B6B54">
        <w:rPr>
          <w:rFonts w:ascii="Arial" w:hAnsi="Arial"/>
          <w:noProof/>
        </w:rPr>
        <w:t xml:space="preserve"> Done</w:t>
      </w:r>
    </w:p>
    <w:p w14:paraId="7689F7D7" w14:textId="77777777" w:rsidR="0040696A" w:rsidRDefault="0040696A" w:rsidP="0040696A">
      <w:pPr>
        <w:spacing w:line="360" w:lineRule="auto"/>
        <w:rPr>
          <w:rFonts w:ascii="Arial" w:hAnsi="Arial"/>
          <w:noProof/>
        </w:rPr>
      </w:pPr>
      <w:r>
        <w:rPr>
          <w:rFonts w:ascii="Arial" w:hAnsi="Arial"/>
          <w:noProof/>
        </w:rPr>
        <w:t>Breakdown of the project into appropriate activities</w:t>
      </w:r>
    </w:p>
    <w:p w14:paraId="25F5FA81" w14:textId="77777777" w:rsidR="0040696A" w:rsidRDefault="0040696A" w:rsidP="0040696A">
      <w:pPr>
        <w:spacing w:line="360" w:lineRule="auto"/>
        <w:ind w:firstLine="709"/>
        <w:rPr>
          <w:rFonts w:ascii="Arial" w:hAnsi="Arial"/>
          <w:noProof/>
        </w:rPr>
      </w:pPr>
      <w:r>
        <w:rPr>
          <w:rFonts w:ascii="Arial" w:hAnsi="Arial"/>
          <w:noProof/>
          <w:lang w:val="en-GB" w:eastAsia="en-GB"/>
        </w:rPr>
        <mc:AlternateContent>
          <mc:Choice Requires="wps">
            <w:drawing>
              <wp:anchor distT="0" distB="0" distL="114300" distR="114300" simplePos="0" relativeHeight="251701248" behindDoc="0" locked="0" layoutInCell="0" allowOverlap="1" wp14:anchorId="2EB2022D" wp14:editId="7E0A3736">
                <wp:simplePos x="0" y="0"/>
                <wp:positionH relativeFrom="column">
                  <wp:posOffset>4027170</wp:posOffset>
                </wp:positionH>
                <wp:positionV relativeFrom="paragraph">
                  <wp:posOffset>24765</wp:posOffset>
                </wp:positionV>
                <wp:extent cx="90805" cy="114300"/>
                <wp:effectExtent l="7620" t="6985" r="6350" b="1206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1DC2F" id="Rectangle 44" o:spid="_x0000_s1026" style="position:absolute;margin-left:317.1pt;margin-top:1.95pt;width:7.15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UP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" o:allowincell="f"/>
            </w:pict>
          </mc:Fallback>
        </mc:AlternateContent>
      </w:r>
      <w:r>
        <w:rPr>
          <w:rFonts w:ascii="Arial" w:hAnsi="Arial"/>
          <w:noProof/>
          <w:lang w:val="en-GB" w:eastAsia="en-GB"/>
        </w:rPr>
        <mc:AlternateContent>
          <mc:Choice Requires="wps">
            <w:drawing>
              <wp:anchor distT="0" distB="0" distL="114300" distR="114300" simplePos="0" relativeHeight="251700224" behindDoc="0" locked="0" layoutInCell="0" allowOverlap="1" wp14:anchorId="68F4FBAA" wp14:editId="19679C13">
                <wp:simplePos x="0" y="0"/>
                <wp:positionH relativeFrom="column">
                  <wp:posOffset>3422650</wp:posOffset>
                </wp:positionH>
                <wp:positionV relativeFrom="paragraph">
                  <wp:posOffset>24765</wp:posOffset>
                </wp:positionV>
                <wp:extent cx="90805" cy="114300"/>
                <wp:effectExtent l="12700" t="6985" r="10795" b="1206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C0EC1" id="Rectangle 43" o:spid="_x0000_s1026" style="position:absolute;margin-left:269.5pt;margin-top:1.95pt;width:7.15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" o:allowincell="f"/>
            </w:pict>
          </mc:Fallback>
        </mc:AlternateContent>
      </w:r>
      <w:r>
        <w:rPr>
          <w:rFonts w:ascii="Arial" w:hAnsi="Arial"/>
          <w:noProof/>
          <w:lang w:val="en-GB" w:eastAsia="en-GB"/>
        </w:rPr>
        <mc:AlternateContent>
          <mc:Choice Requires="wps">
            <w:drawing>
              <wp:anchor distT="0" distB="0" distL="114300" distR="114300" simplePos="0" relativeHeight="251699200" behindDoc="0" locked="0" layoutInCell="0" allowOverlap="1" wp14:anchorId="36DB4D49" wp14:editId="1630AED5">
                <wp:simplePos x="0" y="0"/>
                <wp:positionH relativeFrom="column">
                  <wp:posOffset>2604770</wp:posOffset>
                </wp:positionH>
                <wp:positionV relativeFrom="paragraph">
                  <wp:posOffset>24765</wp:posOffset>
                </wp:positionV>
                <wp:extent cx="90805" cy="114300"/>
                <wp:effectExtent l="13970" t="6985" r="9525" b="1206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66756" id="Rectangle 42" o:spid="_x0000_s1026" style="position:absolute;margin-left:205.1pt;margin-top:1.95pt;width:7.1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NSh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" o:allowincell="f"/>
            </w:pict>
          </mc:Fallback>
        </mc:AlternateContent>
      </w:r>
      <w:r>
        <w:rPr>
          <w:noProof/>
          <w:lang w:val="en-GB" w:eastAsia="en-GB"/>
        </w:rPr>
        <mc:AlternateContent>
          <mc:Choice Requires="wps">
            <w:drawing>
              <wp:anchor distT="0" distB="0" distL="114300" distR="114300" simplePos="0" relativeHeight="251702272" behindDoc="0" locked="0" layoutInCell="0" allowOverlap="1" wp14:anchorId="64AFD587" wp14:editId="489F8611">
                <wp:simplePos x="0" y="0"/>
                <wp:positionH relativeFrom="column">
                  <wp:posOffset>4756150</wp:posOffset>
                </wp:positionH>
                <wp:positionV relativeFrom="paragraph">
                  <wp:posOffset>24765</wp:posOffset>
                </wp:positionV>
                <wp:extent cx="90805" cy="114300"/>
                <wp:effectExtent l="12700" t="6985" r="10795" b="1206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8C2B7" id="Rectangle 41" o:spid="_x0000_s1026" style="position:absolute;margin-left:374.5pt;margin-top:1.95pt;width:7.15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wbHwIAADw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" o:allowincell="f"/>
            </w:pict>
          </mc:Fallback>
        </mc:AlternateContent>
      </w:r>
      <w:r>
        <w:rPr>
          <w:rFonts w:ascii="Arial" w:hAnsi="Arial"/>
          <w:noProof/>
        </w:rPr>
        <w:t xml:space="preserve"> </w:t>
      </w:r>
      <w:r>
        <w:rPr>
          <w:rFonts w:ascii="Arial" w:hAnsi="Arial"/>
          <w:noProof/>
        </w:rPr>
        <w:tab/>
      </w:r>
      <w:r>
        <w:rPr>
          <w:rFonts w:ascii="Arial" w:hAnsi="Arial"/>
          <w:noProof/>
        </w:rPr>
        <w:tab/>
      </w:r>
      <w:r>
        <w:rPr>
          <w:rFonts w:ascii="Arial" w:hAnsi="Arial"/>
          <w:noProof/>
        </w:rPr>
        <w:tab/>
      </w:r>
      <w:r>
        <w:rPr>
          <w:rFonts w:ascii="Arial" w:hAnsi="Arial"/>
          <w:noProof/>
        </w:rPr>
        <w:tab/>
      </w:r>
      <w:r>
        <w:rPr>
          <w:rFonts w:ascii="Arial" w:hAnsi="Arial"/>
          <w:noProof/>
        </w:rPr>
        <w:tab/>
        <w:t xml:space="preserve">Excellent        </w:t>
      </w:r>
      <w:r w:rsidRPr="00FD108B">
        <w:rPr>
          <w:rFonts w:ascii="Arial" w:hAnsi="Arial"/>
          <w:noProof/>
          <w:highlight w:val="yellow"/>
        </w:rPr>
        <w:t>Good</w:t>
      </w:r>
      <w:r>
        <w:rPr>
          <w:rFonts w:ascii="Arial" w:hAnsi="Arial"/>
          <w:noProof/>
        </w:rPr>
        <w:t xml:space="preserve"> </w:t>
      </w:r>
      <w:r>
        <w:rPr>
          <w:rFonts w:ascii="Arial" w:hAnsi="Arial"/>
          <w:noProof/>
        </w:rPr>
        <w:tab/>
        <w:t xml:space="preserve"> Adequate     Poor </w:t>
      </w:r>
    </w:p>
    <w:p w14:paraId="25ED7E47" w14:textId="77777777" w:rsidR="0040696A" w:rsidRDefault="0040696A" w:rsidP="0040696A">
      <w:pPr>
        <w:spacing w:line="360" w:lineRule="auto"/>
        <w:ind w:firstLine="11"/>
        <w:rPr>
          <w:rFonts w:ascii="Arial" w:hAnsi="Arial"/>
          <w:noProof/>
        </w:rPr>
      </w:pPr>
      <w:r>
        <w:rPr>
          <w:rFonts w:ascii="Arial" w:hAnsi="Arial"/>
          <w:noProof/>
        </w:rPr>
        <w:t xml:space="preserve">Appropriate allocation of </w:t>
      </w:r>
      <w:r w:rsidRPr="00282579">
        <w:rPr>
          <w:rFonts w:ascii="Arial" w:hAnsi="Arial"/>
          <w:noProof/>
        </w:rPr>
        <w:t xml:space="preserve">Team members </w:t>
      </w:r>
      <w:r>
        <w:rPr>
          <w:rFonts w:ascii="Arial" w:hAnsi="Arial"/>
          <w:noProof/>
        </w:rPr>
        <w:t xml:space="preserve">to activities </w:t>
      </w:r>
    </w:p>
    <w:p w14:paraId="23123180" w14:textId="77777777" w:rsidR="0040696A" w:rsidRDefault="0040696A" w:rsidP="0040696A">
      <w:pPr>
        <w:spacing w:line="360" w:lineRule="auto"/>
        <w:ind w:firstLine="709"/>
        <w:rPr>
          <w:rFonts w:ascii="Arial" w:hAnsi="Arial"/>
          <w:noProof/>
        </w:rPr>
      </w:pPr>
      <w:r>
        <w:rPr>
          <w:rFonts w:ascii="Arial" w:hAnsi="Arial"/>
          <w:noProof/>
          <w:lang w:val="en-GB" w:eastAsia="en-GB"/>
        </w:rPr>
        <mc:AlternateContent>
          <mc:Choice Requires="wps">
            <w:drawing>
              <wp:anchor distT="0" distB="0" distL="114300" distR="114300" simplePos="0" relativeHeight="251705344" behindDoc="0" locked="0" layoutInCell="0" allowOverlap="1" wp14:anchorId="2AE714D7" wp14:editId="7E174DB3">
                <wp:simplePos x="0" y="0"/>
                <wp:positionH relativeFrom="column">
                  <wp:posOffset>4027170</wp:posOffset>
                </wp:positionH>
                <wp:positionV relativeFrom="paragraph">
                  <wp:posOffset>24765</wp:posOffset>
                </wp:positionV>
                <wp:extent cx="90805" cy="114300"/>
                <wp:effectExtent l="7620" t="6985" r="6350" b="1206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2FCF9" id="Rectangle 40" o:spid="_x0000_s1026" style="position:absolute;margin-left:317.1pt;margin-top:1.95pt;width:7.15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" o:allowincell="f"/>
            </w:pict>
          </mc:Fallback>
        </mc:AlternateContent>
      </w:r>
      <w:r>
        <w:rPr>
          <w:rFonts w:ascii="Arial" w:hAnsi="Arial"/>
          <w:noProof/>
          <w:lang w:val="en-GB" w:eastAsia="en-GB"/>
        </w:rPr>
        <mc:AlternateContent>
          <mc:Choice Requires="wps">
            <w:drawing>
              <wp:anchor distT="0" distB="0" distL="114300" distR="114300" simplePos="0" relativeHeight="251704320" behindDoc="0" locked="0" layoutInCell="0" allowOverlap="1" wp14:anchorId="5F0CC4CF" wp14:editId="07E731EA">
                <wp:simplePos x="0" y="0"/>
                <wp:positionH relativeFrom="column">
                  <wp:posOffset>3422650</wp:posOffset>
                </wp:positionH>
                <wp:positionV relativeFrom="paragraph">
                  <wp:posOffset>24765</wp:posOffset>
                </wp:positionV>
                <wp:extent cx="90805" cy="114300"/>
                <wp:effectExtent l="12700" t="6985" r="10795" b="1206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26EC0" id="Rectangle 39" o:spid="_x0000_s1026" style="position:absolute;margin-left:269.5pt;margin-top:1.95pt;width:7.1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HJIAIAADw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" o:allowincell="f"/>
            </w:pict>
          </mc:Fallback>
        </mc:AlternateContent>
      </w:r>
      <w:r>
        <w:rPr>
          <w:rFonts w:ascii="Arial" w:hAnsi="Arial"/>
          <w:noProof/>
          <w:lang w:val="en-GB" w:eastAsia="en-GB"/>
        </w:rPr>
        <mc:AlternateContent>
          <mc:Choice Requires="wps">
            <w:drawing>
              <wp:anchor distT="0" distB="0" distL="114300" distR="114300" simplePos="0" relativeHeight="251703296" behindDoc="0" locked="0" layoutInCell="0" allowOverlap="1" wp14:anchorId="4B728306" wp14:editId="03194CAF">
                <wp:simplePos x="0" y="0"/>
                <wp:positionH relativeFrom="column">
                  <wp:posOffset>2604770</wp:posOffset>
                </wp:positionH>
                <wp:positionV relativeFrom="paragraph">
                  <wp:posOffset>24765</wp:posOffset>
                </wp:positionV>
                <wp:extent cx="90805" cy="114300"/>
                <wp:effectExtent l="13970" t="6985" r="9525" b="1206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08B1D" id="Rectangle 38" o:spid="_x0000_s1026" style="position:absolute;margin-left:205.1pt;margin-top:1.95pt;width:7.1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mgIA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" o:allowincell="f"/>
            </w:pict>
          </mc:Fallback>
        </mc:AlternateContent>
      </w:r>
      <w:r>
        <w:rPr>
          <w:noProof/>
          <w:lang w:val="en-GB" w:eastAsia="en-GB"/>
        </w:rPr>
        <mc:AlternateContent>
          <mc:Choice Requires="wps">
            <w:drawing>
              <wp:anchor distT="0" distB="0" distL="114300" distR="114300" simplePos="0" relativeHeight="251706368" behindDoc="0" locked="0" layoutInCell="0" allowOverlap="1" wp14:anchorId="7C9F7E55" wp14:editId="0DBE7BE5">
                <wp:simplePos x="0" y="0"/>
                <wp:positionH relativeFrom="column">
                  <wp:posOffset>4756150</wp:posOffset>
                </wp:positionH>
                <wp:positionV relativeFrom="paragraph">
                  <wp:posOffset>24765</wp:posOffset>
                </wp:positionV>
                <wp:extent cx="90805" cy="114300"/>
                <wp:effectExtent l="12700" t="6985" r="10795" b="1206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99577" id="Rectangle 37" o:spid="_x0000_s1026" style="position:absolute;margin-left:374.5pt;margin-top:1.95pt;width:7.1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" o:allowincell="f"/>
            </w:pict>
          </mc:Fallback>
        </mc:AlternateContent>
      </w:r>
      <w:r>
        <w:rPr>
          <w:rFonts w:ascii="Arial" w:hAnsi="Arial"/>
          <w:noProof/>
        </w:rPr>
        <w:t xml:space="preserve"> </w:t>
      </w:r>
      <w:r>
        <w:rPr>
          <w:rFonts w:ascii="Arial" w:hAnsi="Arial"/>
          <w:noProof/>
        </w:rPr>
        <w:tab/>
      </w:r>
      <w:r>
        <w:rPr>
          <w:rFonts w:ascii="Arial" w:hAnsi="Arial"/>
          <w:noProof/>
        </w:rPr>
        <w:tab/>
      </w:r>
      <w:r>
        <w:rPr>
          <w:rFonts w:ascii="Arial" w:hAnsi="Arial"/>
          <w:noProof/>
        </w:rPr>
        <w:tab/>
      </w:r>
      <w:r>
        <w:rPr>
          <w:rFonts w:ascii="Arial" w:hAnsi="Arial"/>
          <w:noProof/>
        </w:rPr>
        <w:tab/>
      </w:r>
      <w:r>
        <w:rPr>
          <w:rFonts w:ascii="Arial" w:hAnsi="Arial"/>
          <w:noProof/>
        </w:rPr>
        <w:tab/>
        <w:t xml:space="preserve">Excellent        </w:t>
      </w:r>
      <w:r w:rsidRPr="00FD108B">
        <w:rPr>
          <w:rFonts w:ascii="Arial" w:hAnsi="Arial"/>
          <w:noProof/>
          <w:highlight w:val="yellow"/>
        </w:rPr>
        <w:t>Good</w:t>
      </w:r>
      <w:r>
        <w:rPr>
          <w:rFonts w:ascii="Arial" w:hAnsi="Arial"/>
          <w:noProof/>
        </w:rPr>
        <w:t xml:space="preserve"> </w:t>
      </w:r>
      <w:r>
        <w:rPr>
          <w:rFonts w:ascii="Arial" w:hAnsi="Arial"/>
          <w:noProof/>
        </w:rPr>
        <w:tab/>
        <w:t xml:space="preserve"> Adequate     Poor </w:t>
      </w:r>
    </w:p>
    <w:p w14:paraId="0C01CED3" w14:textId="384834FB" w:rsidR="0040696A" w:rsidRDefault="0040696A" w:rsidP="0040696A">
      <w:pPr>
        <w:spacing w:line="360" w:lineRule="auto"/>
        <w:ind w:left="2869" w:firstLine="11"/>
        <w:rPr>
          <w:rFonts w:ascii="Arial" w:hAnsi="Arial"/>
          <w:noProof/>
        </w:rPr>
      </w:pPr>
    </w:p>
    <w:bookmarkStart w:id="1" w:name="OLE_LINK1"/>
    <w:bookmarkStart w:id="2" w:name="OLE_LINK2"/>
    <w:p w14:paraId="3C682787" w14:textId="45256045" w:rsidR="0040696A" w:rsidRDefault="00001B42" w:rsidP="0040696A">
      <w:pPr>
        <w:spacing w:line="360" w:lineRule="auto"/>
        <w:ind w:left="709" w:firstLine="11"/>
        <w:rPr>
          <w:rFonts w:ascii="Arial" w:hAnsi="Arial"/>
          <w:noProof/>
        </w:rPr>
      </w:pPr>
      <w:r>
        <w:rPr>
          <w:rFonts w:ascii="Arial" w:hAnsi="Arial"/>
          <w:noProof/>
          <w:lang w:val="en-GB" w:eastAsia="en-GB"/>
        </w:rPr>
        <mc:AlternateContent>
          <mc:Choice Requires="wps">
            <w:drawing>
              <wp:anchor distT="0" distB="0" distL="114300" distR="114300" simplePos="0" relativeHeight="251685888" behindDoc="0" locked="0" layoutInCell="1" allowOverlap="1" wp14:anchorId="5FA3B1B8" wp14:editId="631766EE">
                <wp:simplePos x="0" y="0"/>
                <wp:positionH relativeFrom="column">
                  <wp:posOffset>239395</wp:posOffset>
                </wp:positionH>
                <wp:positionV relativeFrom="paragraph">
                  <wp:posOffset>1905</wp:posOffset>
                </wp:positionV>
                <wp:extent cx="90805" cy="114300"/>
                <wp:effectExtent l="7620" t="11430" r="6350" b="762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FFCE2" id="Rectangle 36" o:spid="_x0000_s1026" style="position:absolute;margin-left:18.85pt;margin-top:.15pt;width:7.1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"/>
            </w:pict>
          </mc:Fallback>
        </mc:AlternateContent>
      </w:r>
      <w:r w:rsidR="0040696A">
        <w:rPr>
          <w:rFonts w:ascii="Arial" w:hAnsi="Arial"/>
          <w:noProof/>
        </w:rPr>
        <w:t>All milestones, deadlines for deliverables, have been included in the Gantt Chart</w:t>
      </w:r>
    </w:p>
    <w:p w14:paraId="02C14CB3" w14:textId="77777777" w:rsidR="0040696A" w:rsidRDefault="0040696A" w:rsidP="0040696A">
      <w:pPr>
        <w:spacing w:line="360" w:lineRule="auto"/>
        <w:ind w:left="709" w:firstLine="11"/>
        <w:rPr>
          <w:rFonts w:ascii="Arial" w:hAnsi="Arial"/>
          <w:noProof/>
        </w:rPr>
      </w:pPr>
      <w:r w:rsidRPr="00FD108B">
        <w:rPr>
          <w:rFonts w:ascii="Arial" w:hAnsi="Arial"/>
          <w:noProof/>
          <w:highlight w:val="yellow"/>
          <w:lang w:val="en-GB" w:eastAsia="en-GB"/>
        </w:rPr>
        <mc:AlternateContent>
          <mc:Choice Requires="wps">
            <w:drawing>
              <wp:anchor distT="0" distB="0" distL="114300" distR="114300" simplePos="0" relativeHeight="251686912" behindDoc="0" locked="0" layoutInCell="1" allowOverlap="1" wp14:anchorId="79701BFA" wp14:editId="5A2A38C7">
                <wp:simplePos x="0" y="0"/>
                <wp:positionH relativeFrom="column">
                  <wp:posOffset>239395</wp:posOffset>
                </wp:positionH>
                <wp:positionV relativeFrom="paragraph">
                  <wp:posOffset>40005</wp:posOffset>
                </wp:positionV>
                <wp:extent cx="90805" cy="114300"/>
                <wp:effectExtent l="7620" t="11430" r="6350" b="762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AE36" id="Rectangle 35" o:spid="_x0000_s1026" style="position:absolute;margin-left:18.85pt;margin-top:3.15pt;width:7.1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NPIA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"/>
            </w:pict>
          </mc:Fallback>
        </mc:AlternateContent>
      </w:r>
      <w:r w:rsidRPr="00FD108B">
        <w:rPr>
          <w:rFonts w:ascii="Arial" w:hAnsi="Arial"/>
          <w:noProof/>
          <w:highlight w:val="yellow"/>
        </w:rPr>
        <w:t>The majority of milestones, deadlines for deliverables, have been included in the Gantt Chart</w:t>
      </w:r>
    </w:p>
    <w:p w14:paraId="4CA81CA9" w14:textId="75EBC3E8" w:rsidR="0040696A" w:rsidRDefault="00001B42" w:rsidP="0040696A">
      <w:pPr>
        <w:spacing w:line="360" w:lineRule="auto"/>
        <w:ind w:left="709" w:firstLine="11"/>
        <w:rPr>
          <w:rFonts w:ascii="Arial" w:hAnsi="Arial"/>
          <w:noProof/>
        </w:rPr>
      </w:pPr>
      <w:r>
        <w:rPr>
          <w:rFonts w:ascii="Arial" w:hAnsi="Arial"/>
          <w:noProof/>
          <w:lang w:val="en-GB" w:eastAsia="en-GB"/>
        </w:rPr>
        <mc:AlternateContent>
          <mc:Choice Requires="wps">
            <w:drawing>
              <wp:anchor distT="0" distB="0" distL="114300" distR="114300" simplePos="0" relativeHeight="251687936" behindDoc="0" locked="0" layoutInCell="1" allowOverlap="1" wp14:anchorId="38CDEADC" wp14:editId="7FDD41AA">
                <wp:simplePos x="0" y="0"/>
                <wp:positionH relativeFrom="column">
                  <wp:posOffset>239395</wp:posOffset>
                </wp:positionH>
                <wp:positionV relativeFrom="paragraph">
                  <wp:posOffset>-4445</wp:posOffset>
                </wp:positionV>
                <wp:extent cx="90805" cy="114300"/>
                <wp:effectExtent l="7620" t="11430" r="635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0EA83" id="Rectangle 34" o:spid="_x0000_s1026" style="position:absolute;margin-left:18.85pt;margin-top:-.35pt;width:7.1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"/>
            </w:pict>
          </mc:Fallback>
        </mc:AlternateContent>
      </w:r>
      <w:r w:rsidR="0040696A">
        <w:rPr>
          <w:rFonts w:ascii="Arial" w:hAnsi="Arial"/>
          <w:noProof/>
        </w:rPr>
        <w:t xml:space="preserve">Some milestones, deadlines for deliverables, have been included in the Gantt Chart   </w:t>
      </w:r>
    </w:p>
    <w:p w14:paraId="68604A9F" w14:textId="77777777" w:rsidR="0040696A" w:rsidRDefault="0040696A" w:rsidP="0040696A">
      <w:pPr>
        <w:spacing w:line="360" w:lineRule="auto"/>
        <w:ind w:left="709" w:firstLine="11"/>
        <w:rPr>
          <w:rFonts w:ascii="Arial" w:hAnsi="Arial"/>
          <w:noProof/>
        </w:rPr>
      </w:pPr>
      <w:r>
        <w:rPr>
          <w:rFonts w:ascii="Arial" w:hAnsi="Arial"/>
          <w:noProof/>
          <w:lang w:val="en-GB" w:eastAsia="en-GB"/>
        </w:rPr>
        <mc:AlternateContent>
          <mc:Choice Requires="wps">
            <w:drawing>
              <wp:anchor distT="0" distB="0" distL="114300" distR="114300" simplePos="0" relativeHeight="251688960" behindDoc="0" locked="0" layoutInCell="1" allowOverlap="1" wp14:anchorId="7D12D3B5" wp14:editId="0977CDB3">
                <wp:simplePos x="0" y="0"/>
                <wp:positionH relativeFrom="column">
                  <wp:posOffset>239395</wp:posOffset>
                </wp:positionH>
                <wp:positionV relativeFrom="paragraph">
                  <wp:posOffset>1905</wp:posOffset>
                </wp:positionV>
                <wp:extent cx="90805" cy="114300"/>
                <wp:effectExtent l="7620" t="11430" r="6350" b="762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7D044" id="Rectangle 33" o:spid="_x0000_s1026" style="position:absolute;margin-left:18.85pt;margin-top:.15pt;width:7.1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"/>
            </w:pict>
          </mc:Fallback>
        </mc:AlternateContent>
      </w:r>
      <w:r>
        <w:rPr>
          <w:rFonts w:ascii="Arial" w:hAnsi="Arial"/>
          <w:noProof/>
        </w:rPr>
        <w:t>Very few, if any, milestones, deadlines for deliverables, have been included in the Gantt Chart</w:t>
      </w:r>
    </w:p>
    <w:p w14:paraId="511BB4B1" w14:textId="19BACAB4" w:rsidR="00667225" w:rsidRPr="008771AE" w:rsidRDefault="008771AE" w:rsidP="008771AE">
      <w:pPr>
        <w:spacing w:line="360" w:lineRule="auto"/>
        <w:ind w:firstLine="11"/>
        <w:rPr>
          <w:rFonts w:ascii="Arial" w:hAnsi="Arial"/>
          <w:b/>
          <w:noProof/>
        </w:rPr>
      </w:pPr>
      <w:r w:rsidRPr="008771AE">
        <w:rPr>
          <w:rFonts w:ascii="Arial" w:hAnsi="Arial"/>
          <w:b/>
          <w:noProof/>
        </w:rPr>
        <w:t>Additional comments</w:t>
      </w:r>
    </w:p>
    <w:p w14:paraId="2EEFB89A" w14:textId="6F367C09" w:rsidR="00667225" w:rsidRDefault="004C5C68" w:rsidP="0040696A">
      <w:pPr>
        <w:spacing w:line="360" w:lineRule="auto"/>
        <w:ind w:left="709" w:firstLine="11"/>
        <w:rPr>
          <w:rFonts w:ascii="Arial" w:hAnsi="Arial"/>
          <w:noProof/>
        </w:rPr>
      </w:pPr>
      <w:r>
        <w:rPr>
          <w:rFonts w:ascii="Arial" w:hAnsi="Arial"/>
          <w:noProof/>
        </w:rPr>
        <w:t xml:space="preserve">The Gantt Chart project plan should be for the entire project, including the implementation. You have only provided a plan for the elements already done. For what you have provided the project has been spit up into appropriate activities.  </w:t>
      </w:r>
      <w:r w:rsidR="00FD108B">
        <w:rPr>
          <w:rFonts w:ascii="Arial" w:hAnsi="Arial"/>
          <w:noProof/>
        </w:rPr>
        <w:t xml:space="preserve">Your scale of days makes it challenging to read across multiple sheets, in future consuder what scale to use. You have all the relevant milestones for the part of the project you have included, plus some additional ones. Ideally the additional milestones could have been labelled a little clearer. </w:t>
      </w:r>
    </w:p>
    <w:bookmarkEnd w:id="1"/>
    <w:bookmarkEnd w:id="2"/>
    <w:p w14:paraId="38449500" w14:textId="4254EDBA" w:rsidR="00E56F29" w:rsidRPr="00E56F29" w:rsidRDefault="00FD108B" w:rsidP="00E56F29">
      <w:pPr>
        <w:pStyle w:val="Heading1"/>
        <w:numPr>
          <w:ilvl w:val="0"/>
          <w:numId w:val="0"/>
        </w:numPr>
        <w:spacing w:line="360" w:lineRule="auto"/>
        <w:ind w:left="720" w:hanging="720"/>
        <w:rPr>
          <w:rFonts w:ascii="Arial" w:eastAsia="Arial" w:hAnsi="Arial" w:cs="Arial"/>
          <w:bCs w:val="0"/>
          <w:kern w:val="0"/>
          <w:sz w:val="24"/>
          <w:szCs w:val="24"/>
        </w:rPr>
      </w:pPr>
      <w:r>
        <w:rPr>
          <w:rFonts w:ascii="Arial" w:eastAsia="Arial" w:hAnsi="Arial" w:cs="Arial"/>
          <w:bCs w:val="0"/>
          <w:kern w:val="0"/>
          <w:sz w:val="24"/>
          <w:szCs w:val="24"/>
        </w:rPr>
        <w:t>T</w:t>
      </w:r>
      <w:r w:rsidR="00A33DDC" w:rsidRPr="00667225">
        <w:rPr>
          <w:rFonts w:ascii="Arial" w:eastAsia="Arial" w:hAnsi="Arial" w:cs="Arial"/>
          <w:bCs w:val="0"/>
          <w:kern w:val="0"/>
          <w:sz w:val="24"/>
          <w:szCs w:val="24"/>
        </w:rPr>
        <w:t>ask 4</w:t>
      </w:r>
      <w:r w:rsidR="0040696A" w:rsidRPr="00667225">
        <w:rPr>
          <w:rFonts w:ascii="Arial" w:eastAsia="Arial" w:hAnsi="Arial" w:cs="Arial"/>
          <w:bCs w:val="0"/>
          <w:kern w:val="0"/>
          <w:sz w:val="24"/>
          <w:szCs w:val="24"/>
        </w:rPr>
        <w:t xml:space="preserve">: Risk Analysis / Planning </w:t>
      </w:r>
    </w:p>
    <w:p w14:paraId="6F78323C" w14:textId="3C72199F" w:rsidR="008771AE" w:rsidRDefault="00FD108B" w:rsidP="008771AE">
      <w:pPr>
        <w:spacing w:line="360" w:lineRule="auto"/>
        <w:ind w:firstLine="11"/>
        <w:jc w:val="right"/>
        <w:rPr>
          <w:rFonts w:ascii="Arial" w:eastAsia="Arial" w:hAnsi="Arial" w:cs="Arial"/>
          <w:b/>
          <w:sz w:val="24"/>
          <w:szCs w:val="24"/>
        </w:rPr>
      </w:pPr>
      <w:r>
        <w:rPr>
          <w:rFonts w:ascii="Arial" w:eastAsia="Arial" w:hAnsi="Arial" w:cs="Arial"/>
          <w:b/>
          <w:sz w:val="24"/>
          <w:szCs w:val="24"/>
        </w:rPr>
        <w:t>14</w:t>
      </w:r>
      <w:r w:rsidR="008771AE" w:rsidRPr="008771AE">
        <w:rPr>
          <w:rFonts w:ascii="Arial" w:eastAsia="Arial" w:hAnsi="Arial" w:cs="Arial"/>
          <w:b/>
          <w:sz w:val="24"/>
          <w:szCs w:val="24"/>
        </w:rPr>
        <w:t>/15</w:t>
      </w:r>
    </w:p>
    <w:p w14:paraId="37F297C8" w14:textId="00008566" w:rsidR="00E56F29" w:rsidRPr="008771AE" w:rsidRDefault="00E56F29" w:rsidP="00E56F29">
      <w:pPr>
        <w:spacing w:line="360" w:lineRule="auto"/>
        <w:ind w:firstLine="11"/>
        <w:rPr>
          <w:rFonts w:ascii="Arial" w:eastAsia="Arial" w:hAnsi="Arial" w:cs="Arial"/>
          <w:b/>
          <w:sz w:val="24"/>
          <w:szCs w:val="24"/>
        </w:rPr>
      </w:pPr>
      <w:r>
        <w:rPr>
          <w:rFonts w:ascii="Arial" w:eastAsia="Arial" w:hAnsi="Arial" w:cs="Arial"/>
          <w:b/>
          <w:sz w:val="24"/>
          <w:szCs w:val="24"/>
        </w:rPr>
        <w:t>Excellent</w:t>
      </w:r>
      <w:r w:rsidR="008C4FE5">
        <w:rPr>
          <w:rFonts w:ascii="Arial" w:eastAsia="Arial" w:hAnsi="Arial" w:cs="Arial"/>
          <w:b/>
          <w:sz w:val="24"/>
          <w:szCs w:val="24"/>
        </w:rPr>
        <w:t xml:space="preserve"> 15 - 12</w:t>
      </w:r>
    </w:p>
    <w:p w14:paraId="7EE0BCAF" w14:textId="77777777" w:rsidR="00E56F29" w:rsidRPr="00FD108B" w:rsidRDefault="0040696A" w:rsidP="0040696A">
      <w:pPr>
        <w:spacing w:line="360" w:lineRule="auto"/>
        <w:ind w:left="709" w:firstLine="11"/>
        <w:rPr>
          <w:rFonts w:ascii="Arial" w:hAnsi="Arial"/>
          <w:noProof/>
          <w:highlight w:val="yellow"/>
        </w:rPr>
      </w:pPr>
      <w:r w:rsidRPr="00FD108B">
        <w:rPr>
          <w:rFonts w:ascii="Arial" w:hAnsi="Arial"/>
          <w:noProof/>
          <w:highlight w:val="yellow"/>
          <w:lang w:val="en-GB" w:eastAsia="en-GB"/>
        </w:rPr>
        <mc:AlternateContent>
          <mc:Choice Requires="wps">
            <w:drawing>
              <wp:anchor distT="0" distB="0" distL="114300" distR="114300" simplePos="0" relativeHeight="251691008" behindDoc="0" locked="0" layoutInCell="1" allowOverlap="1" wp14:anchorId="5FCDC345" wp14:editId="73C92367">
                <wp:simplePos x="0" y="0"/>
                <wp:positionH relativeFrom="column">
                  <wp:posOffset>17145</wp:posOffset>
                </wp:positionH>
                <wp:positionV relativeFrom="paragraph">
                  <wp:posOffset>40005</wp:posOffset>
                </wp:positionV>
                <wp:extent cx="90805" cy="114300"/>
                <wp:effectExtent l="7620" t="11430" r="6350" b="762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E00A0" id="Rectangle 31" o:spid="_x0000_s1026" style="position:absolute;margin-left:1.35pt;margin-top:3.15pt;width:7.1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"/>
            </w:pict>
          </mc:Fallback>
        </mc:AlternateContent>
      </w:r>
      <w:r w:rsidRPr="00FD108B">
        <w:rPr>
          <w:rFonts w:ascii="Arial" w:hAnsi="Arial"/>
          <w:noProof/>
          <w:highlight w:val="yellow"/>
        </w:rPr>
        <w:t>Risks identified are all highly relevant</w:t>
      </w:r>
    </w:p>
    <w:p w14:paraId="6FDBF113" w14:textId="31B29409" w:rsidR="0040696A" w:rsidRDefault="0040696A" w:rsidP="0040696A">
      <w:pPr>
        <w:spacing w:line="360" w:lineRule="auto"/>
        <w:ind w:left="709" w:firstLine="11"/>
        <w:rPr>
          <w:rFonts w:ascii="Arial" w:hAnsi="Arial"/>
          <w:noProof/>
        </w:rPr>
      </w:pPr>
      <w:r w:rsidRPr="00FD108B">
        <w:rPr>
          <w:rFonts w:ascii="Arial" w:hAnsi="Arial"/>
          <w:noProof/>
          <w:highlight w:val="yellow"/>
        </w:rPr>
        <w:t>strategies to minimize disruption are extremely appropriate</w:t>
      </w:r>
    </w:p>
    <w:p w14:paraId="6D74A07A" w14:textId="1C3277EB" w:rsidR="00E56F29" w:rsidRDefault="00E56F29" w:rsidP="00E56F29">
      <w:pPr>
        <w:spacing w:line="360" w:lineRule="auto"/>
        <w:ind w:firstLine="11"/>
        <w:jc w:val="both"/>
        <w:rPr>
          <w:rFonts w:ascii="Arial" w:hAnsi="Arial"/>
          <w:noProof/>
        </w:rPr>
      </w:pPr>
      <w:r>
        <w:rPr>
          <w:rFonts w:ascii="Arial" w:hAnsi="Arial"/>
          <w:noProof/>
        </w:rPr>
        <w:t>Good</w:t>
      </w:r>
      <w:r w:rsidR="008C4FE5">
        <w:rPr>
          <w:rFonts w:ascii="Arial" w:hAnsi="Arial"/>
          <w:noProof/>
        </w:rPr>
        <w:t xml:space="preserve"> 12– 8</w:t>
      </w:r>
    </w:p>
    <w:p w14:paraId="61AA947B" w14:textId="77777777" w:rsidR="00E56F29" w:rsidRDefault="0040696A" w:rsidP="0040696A">
      <w:pPr>
        <w:spacing w:line="360" w:lineRule="auto"/>
        <w:ind w:left="709" w:firstLine="11"/>
        <w:rPr>
          <w:rFonts w:ascii="Arial" w:hAnsi="Arial"/>
          <w:noProof/>
        </w:rPr>
      </w:pPr>
      <w:r>
        <w:rPr>
          <w:rFonts w:ascii="Arial" w:hAnsi="Arial"/>
          <w:noProof/>
          <w:lang w:val="en-GB" w:eastAsia="en-GB"/>
        </w:rPr>
        <mc:AlternateContent>
          <mc:Choice Requires="wps">
            <w:drawing>
              <wp:anchor distT="0" distB="0" distL="114300" distR="114300" simplePos="0" relativeHeight="251692032" behindDoc="0" locked="0" layoutInCell="1" allowOverlap="1" wp14:anchorId="0660117F" wp14:editId="2E8BD7FB">
                <wp:simplePos x="0" y="0"/>
                <wp:positionH relativeFrom="column">
                  <wp:posOffset>17145</wp:posOffset>
                </wp:positionH>
                <wp:positionV relativeFrom="paragraph">
                  <wp:posOffset>40005</wp:posOffset>
                </wp:positionV>
                <wp:extent cx="90805" cy="114300"/>
                <wp:effectExtent l="7620" t="11430" r="6350" b="762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D9308" id="Rectangle 30" o:spid="_x0000_s1026" style="position:absolute;margin-left:1.35pt;margin-top:3.15pt;width:7.1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pbHw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"/>
            </w:pict>
          </mc:Fallback>
        </mc:AlternateContent>
      </w:r>
      <w:r>
        <w:rPr>
          <w:rFonts w:ascii="Arial" w:hAnsi="Arial"/>
          <w:noProof/>
        </w:rPr>
        <w:t>Most risks identified are relevant</w:t>
      </w:r>
    </w:p>
    <w:p w14:paraId="63BC5D43" w14:textId="2C5C7CD0" w:rsidR="0040696A" w:rsidRDefault="0040696A" w:rsidP="0040696A">
      <w:pPr>
        <w:spacing w:line="360" w:lineRule="auto"/>
        <w:ind w:left="709" w:firstLine="11"/>
        <w:rPr>
          <w:rFonts w:ascii="Arial" w:hAnsi="Arial"/>
          <w:noProof/>
        </w:rPr>
      </w:pPr>
      <w:r>
        <w:rPr>
          <w:rFonts w:ascii="Arial" w:hAnsi="Arial"/>
          <w:noProof/>
        </w:rPr>
        <w:t>strategies to minimize disruption are appropriate</w:t>
      </w:r>
      <w:r w:rsidR="00E56F29">
        <w:rPr>
          <w:rFonts w:ascii="Arial" w:hAnsi="Arial"/>
          <w:noProof/>
        </w:rPr>
        <w:t xml:space="preserve"> but coud be more detailed</w:t>
      </w:r>
    </w:p>
    <w:p w14:paraId="7DFB74BD" w14:textId="0A00B733" w:rsidR="00E56F29" w:rsidRDefault="00E56F29" w:rsidP="00E56F29">
      <w:pPr>
        <w:spacing w:line="360" w:lineRule="auto"/>
        <w:ind w:firstLine="11"/>
        <w:rPr>
          <w:rFonts w:ascii="Arial" w:hAnsi="Arial"/>
          <w:noProof/>
        </w:rPr>
      </w:pPr>
      <w:r>
        <w:rPr>
          <w:rFonts w:ascii="Arial" w:hAnsi="Arial"/>
          <w:noProof/>
        </w:rPr>
        <w:t>Adequate</w:t>
      </w:r>
      <w:r w:rsidR="008C4FE5">
        <w:rPr>
          <w:rFonts w:ascii="Arial" w:hAnsi="Arial"/>
          <w:noProof/>
        </w:rPr>
        <w:t xml:space="preserve"> 8 - 6</w:t>
      </w:r>
    </w:p>
    <w:p w14:paraId="6D69458E" w14:textId="77777777" w:rsidR="00E56F29" w:rsidRDefault="0040696A" w:rsidP="00E56F29">
      <w:pPr>
        <w:spacing w:line="360" w:lineRule="auto"/>
        <w:ind w:left="709" w:firstLine="11"/>
        <w:rPr>
          <w:rFonts w:ascii="Arial" w:hAnsi="Arial"/>
          <w:noProof/>
        </w:rPr>
      </w:pPr>
      <w:r>
        <w:rPr>
          <w:rFonts w:ascii="Arial" w:hAnsi="Arial"/>
          <w:noProof/>
          <w:lang w:val="en-GB" w:eastAsia="en-GB"/>
        </w:rPr>
        <mc:AlternateContent>
          <mc:Choice Requires="wps">
            <w:drawing>
              <wp:anchor distT="0" distB="0" distL="114300" distR="114300" simplePos="0" relativeHeight="251693056" behindDoc="0" locked="0" layoutInCell="1" allowOverlap="1" wp14:anchorId="45E97D6B" wp14:editId="297D456B">
                <wp:simplePos x="0" y="0"/>
                <wp:positionH relativeFrom="column">
                  <wp:posOffset>17145</wp:posOffset>
                </wp:positionH>
                <wp:positionV relativeFrom="paragraph">
                  <wp:posOffset>40005</wp:posOffset>
                </wp:positionV>
                <wp:extent cx="90805" cy="114300"/>
                <wp:effectExtent l="7620" t="11430" r="6350" b="762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AB991" id="Rectangle 29" o:spid="_x0000_s1026" style="position:absolute;margin-left:1.35pt;margin-top:3.15pt;width:7.1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PHIAIAADw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"/>
            </w:pict>
          </mc:Fallback>
        </mc:AlternateContent>
      </w:r>
      <w:r>
        <w:rPr>
          <w:rFonts w:ascii="Arial" w:hAnsi="Arial"/>
          <w:noProof/>
        </w:rPr>
        <w:t xml:space="preserve">Some risks identified are relevant </w:t>
      </w:r>
    </w:p>
    <w:p w14:paraId="4C52BAD1" w14:textId="52703A6B" w:rsidR="0040696A" w:rsidRDefault="0040696A" w:rsidP="00E56F29">
      <w:pPr>
        <w:spacing w:line="360" w:lineRule="auto"/>
        <w:ind w:left="709" w:firstLine="11"/>
        <w:rPr>
          <w:rFonts w:ascii="Arial" w:hAnsi="Arial"/>
          <w:noProof/>
        </w:rPr>
      </w:pPr>
      <w:r>
        <w:rPr>
          <w:rFonts w:ascii="Arial" w:hAnsi="Arial"/>
          <w:noProof/>
        </w:rPr>
        <w:t>respective strategies proposed to minimize disruption are appropriate</w:t>
      </w:r>
    </w:p>
    <w:p w14:paraId="367DFB61" w14:textId="6E434A80" w:rsidR="00E56F29" w:rsidRDefault="008C4FE5" w:rsidP="00E56F29">
      <w:pPr>
        <w:spacing w:line="360" w:lineRule="auto"/>
        <w:ind w:left="709" w:firstLine="11"/>
        <w:rPr>
          <w:rFonts w:ascii="Arial" w:hAnsi="Arial"/>
          <w:noProof/>
        </w:rPr>
      </w:pPr>
      <w:r>
        <w:rPr>
          <w:rFonts w:ascii="Arial" w:hAnsi="Arial"/>
          <w:noProof/>
        </w:rPr>
        <w:t>strategies to minimize disruption are limited detail</w:t>
      </w:r>
    </w:p>
    <w:p w14:paraId="6484C436" w14:textId="2C15FBD2" w:rsidR="008C4FE5" w:rsidRDefault="008C4FE5" w:rsidP="008C4FE5">
      <w:pPr>
        <w:spacing w:line="360" w:lineRule="auto"/>
        <w:ind w:firstLine="11"/>
        <w:rPr>
          <w:rFonts w:ascii="Arial" w:hAnsi="Arial"/>
          <w:noProof/>
        </w:rPr>
      </w:pPr>
      <w:r>
        <w:rPr>
          <w:rFonts w:ascii="Arial" w:hAnsi="Arial"/>
          <w:noProof/>
        </w:rPr>
        <w:t>Poor 6-0</w:t>
      </w:r>
    </w:p>
    <w:p w14:paraId="05FF20D4" w14:textId="77777777" w:rsidR="008C4FE5" w:rsidRDefault="0040696A" w:rsidP="0040696A">
      <w:pPr>
        <w:spacing w:line="360" w:lineRule="auto"/>
        <w:ind w:left="709" w:firstLine="11"/>
        <w:rPr>
          <w:rFonts w:ascii="Arial" w:hAnsi="Arial"/>
          <w:noProof/>
        </w:rPr>
      </w:pPr>
      <w:r>
        <w:rPr>
          <w:rFonts w:ascii="Arial" w:hAnsi="Arial"/>
          <w:noProof/>
          <w:lang w:val="en-GB" w:eastAsia="en-GB"/>
        </w:rPr>
        <mc:AlternateContent>
          <mc:Choice Requires="wps">
            <w:drawing>
              <wp:anchor distT="0" distB="0" distL="114300" distR="114300" simplePos="0" relativeHeight="251694080" behindDoc="0" locked="0" layoutInCell="1" allowOverlap="1" wp14:anchorId="45DCE1A7" wp14:editId="45C99DF5">
                <wp:simplePos x="0" y="0"/>
                <wp:positionH relativeFrom="column">
                  <wp:posOffset>17145</wp:posOffset>
                </wp:positionH>
                <wp:positionV relativeFrom="paragraph">
                  <wp:posOffset>40005</wp:posOffset>
                </wp:positionV>
                <wp:extent cx="90805" cy="114300"/>
                <wp:effectExtent l="7620" t="11430" r="6350" b="76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95595" id="Rectangle 28" o:spid="_x0000_s1026" style="position:absolute;margin-left:1.35pt;margin-top:3.15pt;width:7.1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uu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"/>
            </w:pict>
          </mc:Fallback>
        </mc:AlternateContent>
      </w:r>
      <w:r>
        <w:rPr>
          <w:rFonts w:ascii="Arial" w:hAnsi="Arial"/>
          <w:noProof/>
        </w:rPr>
        <w:t xml:space="preserve">Few risks identified are relevant </w:t>
      </w:r>
    </w:p>
    <w:p w14:paraId="1CD5B7D9" w14:textId="64901193" w:rsidR="0040696A" w:rsidRDefault="0040696A" w:rsidP="0040696A">
      <w:pPr>
        <w:spacing w:line="360" w:lineRule="auto"/>
        <w:ind w:left="709" w:firstLine="11"/>
        <w:rPr>
          <w:rFonts w:ascii="Arial" w:hAnsi="Arial"/>
          <w:noProof/>
        </w:rPr>
      </w:pPr>
      <w:r>
        <w:rPr>
          <w:rFonts w:ascii="Arial" w:hAnsi="Arial"/>
          <w:noProof/>
        </w:rPr>
        <w:t>Few strategies proposed to minimize disruption are appropriate.</w:t>
      </w:r>
    </w:p>
    <w:p w14:paraId="4DFAC417" w14:textId="77777777" w:rsidR="0040696A" w:rsidRDefault="0040696A" w:rsidP="0040696A">
      <w:pPr>
        <w:pStyle w:val="Subtitle"/>
        <w:rPr>
          <w:sz w:val="24"/>
          <w:szCs w:val="24"/>
        </w:rPr>
      </w:pPr>
    </w:p>
    <w:p w14:paraId="154FF77A" w14:textId="77777777" w:rsidR="0040696A" w:rsidRDefault="0040696A">
      <w:pPr>
        <w:rPr>
          <w:rFonts w:ascii="Arial" w:eastAsia="Arial" w:hAnsi="Arial" w:cs="Arial"/>
          <w:sz w:val="24"/>
          <w:szCs w:val="24"/>
        </w:rPr>
      </w:pPr>
    </w:p>
    <w:p w14:paraId="37D5BF0A" w14:textId="77777777" w:rsidR="00347515" w:rsidRDefault="00347515" w:rsidP="00347515">
      <w:pPr>
        <w:spacing w:line="260" w:lineRule="exact"/>
        <w:rPr>
          <w:rFonts w:ascii="Arial" w:eastAsia="Arial" w:hAnsi="Arial" w:cs="Arial"/>
          <w:sz w:val="24"/>
          <w:szCs w:val="24"/>
        </w:rPr>
      </w:pPr>
    </w:p>
    <w:sectPr w:rsidR="00347515">
      <w:footerReference w:type="default" r:id="rId7"/>
      <w:pgSz w:w="11920" w:h="16840"/>
      <w:pgMar w:top="1560" w:right="1680" w:bottom="280" w:left="1680" w:header="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29111" w14:textId="77777777" w:rsidR="00910668" w:rsidRDefault="00910668">
      <w:r>
        <w:separator/>
      </w:r>
    </w:p>
  </w:endnote>
  <w:endnote w:type="continuationSeparator" w:id="0">
    <w:p w14:paraId="7082608D" w14:textId="77777777" w:rsidR="00910668" w:rsidRDefault="0091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75CF9" w14:textId="77777777" w:rsidR="0040696A" w:rsidRDefault="00910668">
    <w:pPr>
      <w:spacing w:line="200" w:lineRule="exact"/>
    </w:pPr>
    <w:r>
      <w:pict w14:anchorId="3DB7056F">
        <v:shapetype id="_x0000_t202" coordsize="21600,21600" o:spt="202" path="m,l,21600r21600,l21600,xe">
          <v:stroke joinstyle="miter"/>
          <v:path gradientshapeok="t" o:connecttype="rect"/>
        </v:shapetype>
        <v:shape id="_x0000_s2049" type="#_x0000_t202" style="position:absolute;margin-left:497.4pt;margin-top:793pt;width:10pt;height:14pt;z-index:-251658752;mso-position-horizontal-relative:page;mso-position-vertical-relative:page" filled="f" stroked="f">
          <v:textbox inset="0,0,0,0">
            <w:txbxContent>
              <w:p w14:paraId="3158454C" w14:textId="655FC1B6" w:rsidR="0040696A" w:rsidRDefault="0040696A">
                <w:pPr>
                  <w:spacing w:line="260" w:lineRule="exact"/>
                  <w:ind w:left="40"/>
                  <w:rPr>
                    <w:sz w:val="24"/>
                    <w:szCs w:val="24"/>
                  </w:rPr>
                </w:pPr>
                <w:r>
                  <w:fldChar w:fldCharType="begin"/>
                </w:r>
                <w:r>
                  <w:rPr>
                    <w:sz w:val="24"/>
                    <w:szCs w:val="24"/>
                  </w:rPr>
                  <w:instrText xml:space="preserve"> PAGE </w:instrText>
                </w:r>
                <w:r>
                  <w:fldChar w:fldCharType="separate"/>
                </w:r>
                <w:r w:rsidR="009E7561">
                  <w:rPr>
                    <w:noProof/>
                    <w:sz w:val="24"/>
                    <w:szCs w:val="24"/>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26076" w14:textId="77777777" w:rsidR="00910668" w:rsidRDefault="00910668">
      <w:r>
        <w:separator/>
      </w:r>
    </w:p>
  </w:footnote>
  <w:footnote w:type="continuationSeparator" w:id="0">
    <w:p w14:paraId="56F26CF0" w14:textId="77777777" w:rsidR="00910668" w:rsidRDefault="00910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2E2"/>
    <w:multiLevelType w:val="hybridMultilevel"/>
    <w:tmpl w:val="AE2EC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EA6926"/>
    <w:multiLevelType w:val="hybridMultilevel"/>
    <w:tmpl w:val="43429F34"/>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 w15:restartNumberingAfterBreak="0">
    <w:nsid w:val="2CC54FBF"/>
    <w:multiLevelType w:val="hybridMultilevel"/>
    <w:tmpl w:val="93E410B2"/>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69A63E5"/>
    <w:multiLevelType w:val="hybridMultilevel"/>
    <w:tmpl w:val="3D94BE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39756F06"/>
    <w:multiLevelType w:val="hybridMultilevel"/>
    <w:tmpl w:val="089A80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9D056E"/>
    <w:multiLevelType w:val="hybridMultilevel"/>
    <w:tmpl w:val="FCB67E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5437FE"/>
    <w:multiLevelType w:val="hybridMultilevel"/>
    <w:tmpl w:val="771A9B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9859A1"/>
    <w:multiLevelType w:val="multilevel"/>
    <w:tmpl w:val="996653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7C9F30D0"/>
    <w:multiLevelType w:val="hybridMultilevel"/>
    <w:tmpl w:val="8D44CA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3"/>
  </w:num>
  <w:num w:numId="3">
    <w:abstractNumId w:val="1"/>
  </w:num>
  <w:num w:numId="4">
    <w:abstractNumId w:val="8"/>
  </w:num>
  <w:num w:numId="5">
    <w:abstractNumId w:val="2"/>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035"/>
    <w:rsid w:val="00001B42"/>
    <w:rsid w:val="00003920"/>
    <w:rsid w:val="00045FF4"/>
    <w:rsid w:val="000B4035"/>
    <w:rsid w:val="001D7DFA"/>
    <w:rsid w:val="002010D0"/>
    <w:rsid w:val="00213AD3"/>
    <w:rsid w:val="00321052"/>
    <w:rsid w:val="00347515"/>
    <w:rsid w:val="00351F2F"/>
    <w:rsid w:val="00397883"/>
    <w:rsid w:val="0040696A"/>
    <w:rsid w:val="004C5C68"/>
    <w:rsid w:val="004F19EA"/>
    <w:rsid w:val="00554E78"/>
    <w:rsid w:val="00582483"/>
    <w:rsid w:val="005C4D95"/>
    <w:rsid w:val="0062228D"/>
    <w:rsid w:val="00633E42"/>
    <w:rsid w:val="00667225"/>
    <w:rsid w:val="00685FF9"/>
    <w:rsid w:val="007A4EC1"/>
    <w:rsid w:val="00855871"/>
    <w:rsid w:val="008771AE"/>
    <w:rsid w:val="008C4FE5"/>
    <w:rsid w:val="008F143F"/>
    <w:rsid w:val="00910668"/>
    <w:rsid w:val="009D5643"/>
    <w:rsid w:val="009E3590"/>
    <w:rsid w:val="009E7561"/>
    <w:rsid w:val="00A10842"/>
    <w:rsid w:val="00A33DDC"/>
    <w:rsid w:val="00AD2639"/>
    <w:rsid w:val="00B06BAA"/>
    <w:rsid w:val="00D22D9C"/>
    <w:rsid w:val="00D65DE2"/>
    <w:rsid w:val="00E56F29"/>
    <w:rsid w:val="00F57233"/>
    <w:rsid w:val="00FA1DA9"/>
    <w:rsid w:val="00FA7CD4"/>
    <w:rsid w:val="00FD1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BEDE51"/>
  <w15:docId w15:val="{ADC124FF-02C0-4BAA-BFC0-9CDF1FF7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F143F"/>
    <w:pPr>
      <w:ind w:left="720"/>
      <w:contextualSpacing/>
    </w:pPr>
  </w:style>
  <w:style w:type="paragraph" w:styleId="BodyText">
    <w:name w:val="Body Text"/>
    <w:basedOn w:val="Normal"/>
    <w:link w:val="BodyTextChar"/>
    <w:rsid w:val="00AD2639"/>
    <w:pPr>
      <w:jc w:val="both"/>
    </w:pPr>
    <w:rPr>
      <w:rFonts w:ascii="Arial" w:hAnsi="Arial"/>
      <w:lang w:eastAsia="en-GB"/>
    </w:rPr>
  </w:style>
  <w:style w:type="character" w:customStyle="1" w:styleId="BodyTextChar">
    <w:name w:val="Body Text Char"/>
    <w:basedOn w:val="DefaultParagraphFont"/>
    <w:link w:val="BodyText"/>
    <w:rsid w:val="00AD2639"/>
    <w:rPr>
      <w:rFonts w:ascii="Arial" w:hAnsi="Arial"/>
      <w:lang w:eastAsia="en-GB"/>
    </w:rPr>
  </w:style>
  <w:style w:type="paragraph" w:styleId="Subtitle">
    <w:name w:val="Subtitle"/>
    <w:basedOn w:val="Normal"/>
    <w:link w:val="SubtitleChar"/>
    <w:qFormat/>
    <w:rsid w:val="0040696A"/>
    <w:rPr>
      <w:rFonts w:ascii="Arial" w:hAnsi="Arial"/>
      <w:b/>
      <w:u w:val="single"/>
      <w:lang w:val="en-GB" w:eastAsia="en-GB"/>
    </w:rPr>
  </w:style>
  <w:style w:type="character" w:customStyle="1" w:styleId="SubtitleChar">
    <w:name w:val="Subtitle Char"/>
    <w:basedOn w:val="DefaultParagraphFont"/>
    <w:link w:val="Subtitle"/>
    <w:rsid w:val="0040696A"/>
    <w:rPr>
      <w:rFonts w:ascii="Arial" w:hAnsi="Arial"/>
      <w:b/>
      <w:u w:val="single"/>
      <w:lang w:val="en-GB" w:eastAsia="en-GB"/>
    </w:rPr>
  </w:style>
  <w:style w:type="paragraph" w:styleId="Title">
    <w:name w:val="Title"/>
    <w:basedOn w:val="Normal"/>
    <w:link w:val="TitleChar"/>
    <w:qFormat/>
    <w:rsid w:val="0040696A"/>
    <w:pPr>
      <w:jc w:val="center"/>
    </w:pPr>
    <w:rPr>
      <w:rFonts w:ascii="Arial" w:hAnsi="Arial"/>
      <w:b/>
      <w:color w:val="000000"/>
      <w:sz w:val="24"/>
      <w:lang w:eastAsia="en-GB"/>
    </w:rPr>
  </w:style>
  <w:style w:type="character" w:customStyle="1" w:styleId="TitleChar">
    <w:name w:val="Title Char"/>
    <w:basedOn w:val="DefaultParagraphFont"/>
    <w:link w:val="Title"/>
    <w:rsid w:val="0040696A"/>
    <w:rPr>
      <w:rFonts w:ascii="Arial" w:hAnsi="Arial"/>
      <w:b/>
      <w:color w:val="000000"/>
      <w:sz w:val="24"/>
      <w:lang w:eastAsia="en-GB"/>
    </w:rPr>
  </w:style>
  <w:style w:type="character" w:styleId="CommentReference">
    <w:name w:val="annotation reference"/>
    <w:basedOn w:val="DefaultParagraphFont"/>
    <w:uiPriority w:val="99"/>
    <w:semiHidden/>
    <w:unhideWhenUsed/>
    <w:rsid w:val="00003920"/>
    <w:rPr>
      <w:sz w:val="16"/>
      <w:szCs w:val="16"/>
    </w:rPr>
  </w:style>
  <w:style w:type="paragraph" w:styleId="CommentText">
    <w:name w:val="annotation text"/>
    <w:basedOn w:val="Normal"/>
    <w:link w:val="CommentTextChar"/>
    <w:uiPriority w:val="99"/>
    <w:semiHidden/>
    <w:unhideWhenUsed/>
    <w:rsid w:val="00003920"/>
  </w:style>
  <w:style w:type="character" w:customStyle="1" w:styleId="CommentTextChar">
    <w:name w:val="Comment Text Char"/>
    <w:basedOn w:val="DefaultParagraphFont"/>
    <w:link w:val="CommentText"/>
    <w:uiPriority w:val="99"/>
    <w:semiHidden/>
    <w:rsid w:val="00003920"/>
  </w:style>
  <w:style w:type="paragraph" w:styleId="CommentSubject">
    <w:name w:val="annotation subject"/>
    <w:basedOn w:val="CommentText"/>
    <w:next w:val="CommentText"/>
    <w:link w:val="CommentSubjectChar"/>
    <w:uiPriority w:val="99"/>
    <w:semiHidden/>
    <w:unhideWhenUsed/>
    <w:rsid w:val="00003920"/>
    <w:rPr>
      <w:b/>
      <w:bCs/>
    </w:rPr>
  </w:style>
  <w:style w:type="character" w:customStyle="1" w:styleId="CommentSubjectChar">
    <w:name w:val="Comment Subject Char"/>
    <w:basedOn w:val="CommentTextChar"/>
    <w:link w:val="CommentSubject"/>
    <w:uiPriority w:val="99"/>
    <w:semiHidden/>
    <w:rsid w:val="00003920"/>
    <w:rPr>
      <w:b/>
      <w:bCs/>
    </w:rPr>
  </w:style>
  <w:style w:type="paragraph" w:styleId="BalloonText">
    <w:name w:val="Balloon Text"/>
    <w:basedOn w:val="Normal"/>
    <w:link w:val="BalloonTextChar"/>
    <w:uiPriority w:val="99"/>
    <w:semiHidden/>
    <w:unhideWhenUsed/>
    <w:rsid w:val="000039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920"/>
    <w:rPr>
      <w:rFonts w:ascii="Segoe UI" w:hAnsi="Segoe UI" w:cs="Segoe UI"/>
      <w:sz w:val="18"/>
      <w:szCs w:val="18"/>
    </w:rPr>
  </w:style>
  <w:style w:type="character" w:styleId="Hyperlink">
    <w:name w:val="Hyperlink"/>
    <w:basedOn w:val="DefaultParagraphFont"/>
    <w:uiPriority w:val="99"/>
    <w:unhideWhenUsed/>
    <w:rsid w:val="00B06B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Phillips</dc:creator>
  <cp:lastModifiedBy>Helen Phillips</cp:lastModifiedBy>
  <cp:revision>5</cp:revision>
  <cp:lastPrinted>2017-12-12T09:22:00Z</cp:lastPrinted>
  <dcterms:created xsi:type="dcterms:W3CDTF">2018-03-01T17:58:00Z</dcterms:created>
  <dcterms:modified xsi:type="dcterms:W3CDTF">2018-03-19T18:37:00Z</dcterms:modified>
</cp:coreProperties>
</file>